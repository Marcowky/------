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微软雅黑"/>
        </w:rPr>
      </w:pPr>
    </w:p>
    <w:p>
      <w:pPr>
        <w:pStyle w:val="47"/>
        <w:jc w:val="both"/>
        <w:rPr>
          <w:rFonts w:hint="eastAsia" w:ascii="微软雅黑" w:hAnsi="微软雅黑"/>
          <w:b/>
          <w:sz w:val="48"/>
          <w:szCs w:val="48"/>
          <w:lang w:val="en-US" w:eastAsia="zh-CN"/>
        </w:rPr>
      </w:pPr>
    </w:p>
    <w:p>
      <w:pPr>
        <w:pStyle w:val="47"/>
        <w:jc w:val="center"/>
        <w:rPr>
          <w:rFonts w:hint="default" w:ascii="微软雅黑" w:hAnsi="微软雅黑" w:eastAsia="微软雅黑"/>
          <w:b/>
          <w:sz w:val="48"/>
          <w:szCs w:val="48"/>
          <w:lang w:val="en-US" w:eastAsia="zh-CN"/>
        </w:rPr>
      </w:pPr>
      <w:r>
        <w:rPr>
          <w:rFonts w:hint="eastAsia" w:ascii="微软雅黑" w:hAnsi="微软雅黑"/>
          <w:b/>
          <w:sz w:val="48"/>
          <w:szCs w:val="48"/>
          <w:lang w:val="en-US" w:eastAsia="zh-CN"/>
        </w:rPr>
        <w:t>《软件需求分析与设计》实验课</w:t>
      </w: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p>
      <w:pPr>
        <w:widowControl/>
        <w:jc w:val="left"/>
        <w:rPr>
          <w:rFonts w:hAnsi="微软雅黑"/>
        </w:rPr>
      </w:pPr>
    </w:p>
    <w:tbl>
      <w:tblPr>
        <w:tblStyle w:val="32"/>
        <w:tblpPr w:leftFromText="180" w:rightFromText="180" w:vertAnchor="text" w:horzAnchor="margin" w:tblpXSpec="center" w:tblpY="25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</w:tcPr>
          <w:p>
            <w:pPr>
              <w:rPr>
                <w:rFonts w:hAnsi="微软雅黑"/>
                <w:sz w:val="28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作业</w:t>
            </w:r>
            <w:r>
              <w:rPr>
                <w:rFonts w:hint="eastAsia" w:hAnsi="微软雅黑"/>
                <w:sz w:val="28"/>
              </w:rPr>
              <w:t>名称：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 w:eastAsia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图</w:t>
            </w:r>
            <w:r>
              <w:rPr>
                <w:rFonts w:hint="eastAsia" w:hAnsi="微软雅黑"/>
                <w:sz w:val="28"/>
              </w:rPr>
              <w:t>书自助借还系统</w:t>
            </w:r>
            <w:r>
              <w:rPr>
                <w:rFonts w:hint="eastAsia" w:hAnsi="微软雅黑"/>
                <w:sz w:val="28"/>
                <w:lang w:val="en-US" w:eastAsia="zh-CN"/>
              </w:rPr>
              <w:t>-软件上下文类图/实体类图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vAlign w:val="bottom"/>
          </w:tcPr>
          <w:p>
            <w:pPr>
              <w:rPr>
                <w:rFonts w:hAnsi="微软雅黑"/>
                <w:sz w:val="28"/>
              </w:rPr>
            </w:pPr>
            <w:r>
              <w:rPr>
                <w:rFonts w:hint="eastAsia" w:hAnsi="微软雅黑"/>
                <w:sz w:val="28"/>
              </w:rPr>
              <w:t>专    业：</w:t>
            </w: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 w:eastAsia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60" w:type="dxa"/>
            <w:vAlign w:val="bottom"/>
          </w:tcPr>
          <w:p>
            <w:pPr>
              <w:rPr>
                <w:rFonts w:hint="eastAsia" w:hAnsi="微软雅黑"/>
                <w:sz w:val="28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成    员</w:t>
            </w:r>
            <w:r>
              <w:rPr>
                <w:rFonts w:hint="eastAsia" w:hAnsi="微软雅黑"/>
                <w:sz w:val="28"/>
              </w:rPr>
              <w:t>：</w:t>
            </w:r>
          </w:p>
          <w:p>
            <w:pPr>
              <w:rPr>
                <w:rFonts w:hint="eastAsia" w:hAnsi="微软雅黑"/>
                <w:sz w:val="28"/>
              </w:rPr>
            </w:pPr>
          </w:p>
        </w:tc>
        <w:tc>
          <w:tcPr>
            <w:tcW w:w="6090" w:type="dxa"/>
            <w:vAlign w:val="bottom"/>
          </w:tcPr>
          <w:p>
            <w:pPr>
              <w:jc w:val="center"/>
              <w:rPr>
                <w:rFonts w:hint="default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伍开钰 21311162 (组长)</w:t>
            </w:r>
          </w:p>
          <w:p>
            <w:pPr>
              <w:jc w:val="center"/>
              <w:rPr>
                <w:rFonts w:hint="eastAsia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刘洋 21311603</w:t>
            </w:r>
          </w:p>
          <w:p>
            <w:pPr>
              <w:jc w:val="center"/>
              <w:rPr>
                <w:rFonts w:hint="default" w:hAnsi="微软雅黑"/>
                <w:sz w:val="28"/>
                <w:lang w:val="en-US" w:eastAsia="zh-CN"/>
              </w:rPr>
            </w:pPr>
            <w:r>
              <w:rPr>
                <w:rFonts w:hint="eastAsia" w:hAnsi="微软雅黑"/>
                <w:sz w:val="28"/>
                <w:lang w:val="en-US" w:eastAsia="zh-CN"/>
              </w:rPr>
              <w:t>岳栩彬 21310263</w:t>
            </w:r>
          </w:p>
        </w:tc>
      </w:tr>
    </w:tbl>
    <w:p>
      <w:pPr>
        <w:widowControl/>
        <w:jc w:val="left"/>
        <w:rPr>
          <w:rFonts w:hAnsi="微软雅黑"/>
        </w:rPr>
        <w:sectPr>
          <w:headerReference r:id="rId4" w:type="first"/>
          <w:headerReference r:id="rId3" w:type="default"/>
          <w:pgSz w:w="11906" w:h="16838"/>
          <w:pgMar w:top="1440" w:right="1416" w:bottom="1440" w:left="1800" w:header="851" w:footer="992" w:gutter="0"/>
          <w:pgNumType w:start="0"/>
          <w:cols w:space="720" w:num="1"/>
          <w:docGrid w:type="lines" w:linePitch="326" w:charSpace="0"/>
        </w:sect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软件系统上下文类图</w:t>
      </w:r>
    </w:p>
    <w:p>
      <w:pPr>
        <w:pStyle w:val="4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612130" cy="2032635"/>
            <wp:effectExtent l="0" t="0" r="11430" b="9525"/>
            <wp:docPr id="3" name="图片 3" descr="软件上下文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软件上下文类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实体类图</w:t>
      </w:r>
    </w:p>
    <w:p>
      <w:pPr>
        <w:pStyle w:val="4"/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612765" cy="2106930"/>
            <wp:effectExtent l="0" t="0" r="10795" b="11430"/>
            <wp:docPr id="1" name="图片 1" descr="实体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体类图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0" w:leftChars="0" w:firstLine="0" w:firstLineChars="0"/>
        <w:rPr>
          <w:rFonts w:hint="default" w:eastAsia="微软雅黑"/>
          <w:lang w:val="en-US" w:eastAsia="zh-CN"/>
        </w:rPr>
      </w:pPr>
    </w:p>
    <w:sectPr>
      <w:headerReference r:id="rId5" w:type="default"/>
      <w:footerReference r:id="rId6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  <w:embedRegular r:id="rId1" w:fontKey="{BE62FD8C-5A09-449D-A4A6-A6ED7F80E3AA}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1599763"/>
    </w:sdtPr>
    <w:sdtContent>
      <w:p>
        <w:pPr>
          <w:pStyle w:val="23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pStyle w:val="13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decimal"/>
      <w:pStyle w:val="74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decimal"/>
      <w:pStyle w:val="80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0"/>
    <w:multiLevelType w:val="singleLevel"/>
    <w:tmpl w:val="00000010"/>
    <w:lvl w:ilvl="0" w:tentative="0">
      <w:start w:val="1"/>
      <w:numFmt w:val="decimal"/>
      <w:pStyle w:val="27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77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0Y2I5ZGE3N2ZkNzlmNDEzMDQ0NTBkYTU2ZmI4OTgifQ=="/>
  </w:docVars>
  <w:rsids>
    <w:rsidRoot w:val="00172A27"/>
    <w:rsid w:val="00011CDF"/>
    <w:rsid w:val="00023E8D"/>
    <w:rsid w:val="000349F6"/>
    <w:rsid w:val="000425AB"/>
    <w:rsid w:val="00076968"/>
    <w:rsid w:val="00086216"/>
    <w:rsid w:val="000B1E7A"/>
    <w:rsid w:val="000C5960"/>
    <w:rsid w:val="001036DD"/>
    <w:rsid w:val="00116870"/>
    <w:rsid w:val="00140BB2"/>
    <w:rsid w:val="001441BF"/>
    <w:rsid w:val="001513CA"/>
    <w:rsid w:val="001570A2"/>
    <w:rsid w:val="001714E9"/>
    <w:rsid w:val="00172A27"/>
    <w:rsid w:val="00186A26"/>
    <w:rsid w:val="001A10E8"/>
    <w:rsid w:val="001C5F4B"/>
    <w:rsid w:val="001E0093"/>
    <w:rsid w:val="0020007E"/>
    <w:rsid w:val="00207D8A"/>
    <w:rsid w:val="002113B0"/>
    <w:rsid w:val="00217EE9"/>
    <w:rsid w:val="00220015"/>
    <w:rsid w:val="00227310"/>
    <w:rsid w:val="002370A2"/>
    <w:rsid w:val="00244457"/>
    <w:rsid w:val="00251310"/>
    <w:rsid w:val="00260946"/>
    <w:rsid w:val="00262719"/>
    <w:rsid w:val="00262EA4"/>
    <w:rsid w:val="00263BEC"/>
    <w:rsid w:val="0026497A"/>
    <w:rsid w:val="00294C2D"/>
    <w:rsid w:val="002B45CE"/>
    <w:rsid w:val="002C2482"/>
    <w:rsid w:val="002D33B7"/>
    <w:rsid w:val="002F77AC"/>
    <w:rsid w:val="00313F13"/>
    <w:rsid w:val="00322546"/>
    <w:rsid w:val="003279EE"/>
    <w:rsid w:val="00342864"/>
    <w:rsid w:val="003462FA"/>
    <w:rsid w:val="00377DB8"/>
    <w:rsid w:val="00380928"/>
    <w:rsid w:val="00395165"/>
    <w:rsid w:val="003A2CB6"/>
    <w:rsid w:val="003A566F"/>
    <w:rsid w:val="003C1B36"/>
    <w:rsid w:val="003E16EA"/>
    <w:rsid w:val="003E223F"/>
    <w:rsid w:val="003F6E32"/>
    <w:rsid w:val="00400ED3"/>
    <w:rsid w:val="00404BA7"/>
    <w:rsid w:val="004177DA"/>
    <w:rsid w:val="0044137D"/>
    <w:rsid w:val="004517EE"/>
    <w:rsid w:val="00452240"/>
    <w:rsid w:val="00452CC5"/>
    <w:rsid w:val="004868D4"/>
    <w:rsid w:val="004A59A7"/>
    <w:rsid w:val="004C6093"/>
    <w:rsid w:val="004D5985"/>
    <w:rsid w:val="0050136E"/>
    <w:rsid w:val="00513BC6"/>
    <w:rsid w:val="00515E1E"/>
    <w:rsid w:val="00516C7B"/>
    <w:rsid w:val="00517FB0"/>
    <w:rsid w:val="00540570"/>
    <w:rsid w:val="005446BD"/>
    <w:rsid w:val="00590089"/>
    <w:rsid w:val="005A34B9"/>
    <w:rsid w:val="005A6CFA"/>
    <w:rsid w:val="005A7DE6"/>
    <w:rsid w:val="005B197B"/>
    <w:rsid w:val="005C465C"/>
    <w:rsid w:val="005F0C52"/>
    <w:rsid w:val="0061174A"/>
    <w:rsid w:val="006241B3"/>
    <w:rsid w:val="0063136A"/>
    <w:rsid w:val="00631524"/>
    <w:rsid w:val="0063251C"/>
    <w:rsid w:val="006468B8"/>
    <w:rsid w:val="0067778B"/>
    <w:rsid w:val="00684426"/>
    <w:rsid w:val="006954D6"/>
    <w:rsid w:val="006B313D"/>
    <w:rsid w:val="006B5740"/>
    <w:rsid w:val="007155E6"/>
    <w:rsid w:val="0072096D"/>
    <w:rsid w:val="007301FD"/>
    <w:rsid w:val="00734300"/>
    <w:rsid w:val="007368B3"/>
    <w:rsid w:val="00741A92"/>
    <w:rsid w:val="007604BB"/>
    <w:rsid w:val="0076565C"/>
    <w:rsid w:val="00792FA6"/>
    <w:rsid w:val="0079589D"/>
    <w:rsid w:val="007C6110"/>
    <w:rsid w:val="007D38B7"/>
    <w:rsid w:val="007E12D0"/>
    <w:rsid w:val="007E66CC"/>
    <w:rsid w:val="007E69F2"/>
    <w:rsid w:val="008237E9"/>
    <w:rsid w:val="008238D0"/>
    <w:rsid w:val="00831070"/>
    <w:rsid w:val="0083301B"/>
    <w:rsid w:val="008500E9"/>
    <w:rsid w:val="008729CF"/>
    <w:rsid w:val="008770DF"/>
    <w:rsid w:val="008938DA"/>
    <w:rsid w:val="008B28F4"/>
    <w:rsid w:val="008B606E"/>
    <w:rsid w:val="008C482A"/>
    <w:rsid w:val="008F3AB4"/>
    <w:rsid w:val="00902D1E"/>
    <w:rsid w:val="009170F2"/>
    <w:rsid w:val="00920BFF"/>
    <w:rsid w:val="00925317"/>
    <w:rsid w:val="00925D73"/>
    <w:rsid w:val="009369D9"/>
    <w:rsid w:val="0093739E"/>
    <w:rsid w:val="00944F4D"/>
    <w:rsid w:val="00950EAD"/>
    <w:rsid w:val="00980F1E"/>
    <w:rsid w:val="00987260"/>
    <w:rsid w:val="00992D9F"/>
    <w:rsid w:val="009974B4"/>
    <w:rsid w:val="009A20BE"/>
    <w:rsid w:val="009B5B12"/>
    <w:rsid w:val="009C52B9"/>
    <w:rsid w:val="009E5D66"/>
    <w:rsid w:val="009F4396"/>
    <w:rsid w:val="009F6233"/>
    <w:rsid w:val="00A11943"/>
    <w:rsid w:val="00A24657"/>
    <w:rsid w:val="00A2728C"/>
    <w:rsid w:val="00A40284"/>
    <w:rsid w:val="00A53231"/>
    <w:rsid w:val="00A67365"/>
    <w:rsid w:val="00A714B6"/>
    <w:rsid w:val="00AA50A1"/>
    <w:rsid w:val="00AB015F"/>
    <w:rsid w:val="00AC4BE3"/>
    <w:rsid w:val="00AD752A"/>
    <w:rsid w:val="00AE5471"/>
    <w:rsid w:val="00AE7CDE"/>
    <w:rsid w:val="00B32A29"/>
    <w:rsid w:val="00B40885"/>
    <w:rsid w:val="00B442FE"/>
    <w:rsid w:val="00B44D48"/>
    <w:rsid w:val="00B5427A"/>
    <w:rsid w:val="00B565E4"/>
    <w:rsid w:val="00B60798"/>
    <w:rsid w:val="00B71536"/>
    <w:rsid w:val="00B74C5F"/>
    <w:rsid w:val="00B8046B"/>
    <w:rsid w:val="00B865A9"/>
    <w:rsid w:val="00B91A6F"/>
    <w:rsid w:val="00B949F8"/>
    <w:rsid w:val="00BD19F6"/>
    <w:rsid w:val="00BD59DA"/>
    <w:rsid w:val="00BD6951"/>
    <w:rsid w:val="00BD7721"/>
    <w:rsid w:val="00BF0CCA"/>
    <w:rsid w:val="00C1221B"/>
    <w:rsid w:val="00C15E1F"/>
    <w:rsid w:val="00C3471B"/>
    <w:rsid w:val="00C43794"/>
    <w:rsid w:val="00C6058E"/>
    <w:rsid w:val="00C83029"/>
    <w:rsid w:val="00CB2392"/>
    <w:rsid w:val="00CC375F"/>
    <w:rsid w:val="00CC41C9"/>
    <w:rsid w:val="00CC727B"/>
    <w:rsid w:val="00CD6AC7"/>
    <w:rsid w:val="00CE7FBA"/>
    <w:rsid w:val="00CF77D3"/>
    <w:rsid w:val="00D00130"/>
    <w:rsid w:val="00D067A2"/>
    <w:rsid w:val="00D1725A"/>
    <w:rsid w:val="00D21B1A"/>
    <w:rsid w:val="00D21C3E"/>
    <w:rsid w:val="00D27802"/>
    <w:rsid w:val="00D303BA"/>
    <w:rsid w:val="00D319EF"/>
    <w:rsid w:val="00D337FA"/>
    <w:rsid w:val="00D573E4"/>
    <w:rsid w:val="00D61E74"/>
    <w:rsid w:val="00D6374B"/>
    <w:rsid w:val="00D844AD"/>
    <w:rsid w:val="00D84516"/>
    <w:rsid w:val="00D87DBA"/>
    <w:rsid w:val="00DD197A"/>
    <w:rsid w:val="00DE1F85"/>
    <w:rsid w:val="00DE391A"/>
    <w:rsid w:val="00E05066"/>
    <w:rsid w:val="00E4054C"/>
    <w:rsid w:val="00E64F4E"/>
    <w:rsid w:val="00E91141"/>
    <w:rsid w:val="00EB1C29"/>
    <w:rsid w:val="00EB7723"/>
    <w:rsid w:val="00ED1259"/>
    <w:rsid w:val="00EF0F0F"/>
    <w:rsid w:val="00F01802"/>
    <w:rsid w:val="00F10F46"/>
    <w:rsid w:val="00F16182"/>
    <w:rsid w:val="00F21128"/>
    <w:rsid w:val="00F5775D"/>
    <w:rsid w:val="00F84148"/>
    <w:rsid w:val="00F85593"/>
    <w:rsid w:val="00F85EDD"/>
    <w:rsid w:val="00FA0683"/>
    <w:rsid w:val="00FA2CE7"/>
    <w:rsid w:val="00FB25D5"/>
    <w:rsid w:val="00FC18B6"/>
    <w:rsid w:val="00FC6802"/>
    <w:rsid w:val="00FC6946"/>
    <w:rsid w:val="00FD4A8F"/>
    <w:rsid w:val="00FF7CA6"/>
    <w:rsid w:val="010C705D"/>
    <w:rsid w:val="030119D2"/>
    <w:rsid w:val="033A18D9"/>
    <w:rsid w:val="03A5038F"/>
    <w:rsid w:val="03E4704A"/>
    <w:rsid w:val="059371F6"/>
    <w:rsid w:val="060A34E4"/>
    <w:rsid w:val="06CC1A55"/>
    <w:rsid w:val="08F125F5"/>
    <w:rsid w:val="09F817A3"/>
    <w:rsid w:val="0BE3271C"/>
    <w:rsid w:val="0BEF3CC0"/>
    <w:rsid w:val="0D0A37DF"/>
    <w:rsid w:val="0DAE66D7"/>
    <w:rsid w:val="0E1B4581"/>
    <w:rsid w:val="0E5C6D39"/>
    <w:rsid w:val="0E663690"/>
    <w:rsid w:val="0EDF00A2"/>
    <w:rsid w:val="104A471C"/>
    <w:rsid w:val="107F1AA8"/>
    <w:rsid w:val="10C41028"/>
    <w:rsid w:val="16340358"/>
    <w:rsid w:val="16D76D53"/>
    <w:rsid w:val="17783DA4"/>
    <w:rsid w:val="17854E62"/>
    <w:rsid w:val="180D350C"/>
    <w:rsid w:val="192A7EEE"/>
    <w:rsid w:val="19C6514A"/>
    <w:rsid w:val="1A2F769B"/>
    <w:rsid w:val="1BE10E00"/>
    <w:rsid w:val="1C427D00"/>
    <w:rsid w:val="1E2B1697"/>
    <w:rsid w:val="1F0D5A54"/>
    <w:rsid w:val="21120D46"/>
    <w:rsid w:val="24A53441"/>
    <w:rsid w:val="24DB4137"/>
    <w:rsid w:val="25B26BC9"/>
    <w:rsid w:val="276C36F9"/>
    <w:rsid w:val="2B4E00B7"/>
    <w:rsid w:val="2B875E38"/>
    <w:rsid w:val="2C467617"/>
    <w:rsid w:val="2CFF3422"/>
    <w:rsid w:val="2E8E43E5"/>
    <w:rsid w:val="2F540059"/>
    <w:rsid w:val="2F78360E"/>
    <w:rsid w:val="2F8776DC"/>
    <w:rsid w:val="302B06AC"/>
    <w:rsid w:val="303164B3"/>
    <w:rsid w:val="3120277A"/>
    <w:rsid w:val="31DB5A6C"/>
    <w:rsid w:val="325E031C"/>
    <w:rsid w:val="32715663"/>
    <w:rsid w:val="36C94BC2"/>
    <w:rsid w:val="373C4433"/>
    <w:rsid w:val="37C942D0"/>
    <w:rsid w:val="38C8755F"/>
    <w:rsid w:val="38D21F0E"/>
    <w:rsid w:val="39E751B2"/>
    <w:rsid w:val="3B842494"/>
    <w:rsid w:val="3C6F7DCC"/>
    <w:rsid w:val="3E0B60FA"/>
    <w:rsid w:val="3E9848C8"/>
    <w:rsid w:val="3EB230E4"/>
    <w:rsid w:val="3F6648FA"/>
    <w:rsid w:val="3F97003A"/>
    <w:rsid w:val="40153057"/>
    <w:rsid w:val="406534E4"/>
    <w:rsid w:val="418629FE"/>
    <w:rsid w:val="419D78F0"/>
    <w:rsid w:val="42DA0920"/>
    <w:rsid w:val="441C37FA"/>
    <w:rsid w:val="447514E8"/>
    <w:rsid w:val="45371564"/>
    <w:rsid w:val="46913DA4"/>
    <w:rsid w:val="46BB28DE"/>
    <w:rsid w:val="48683DDD"/>
    <w:rsid w:val="4AF6313B"/>
    <w:rsid w:val="4B893617"/>
    <w:rsid w:val="4D786C1A"/>
    <w:rsid w:val="4E1409B4"/>
    <w:rsid w:val="51783058"/>
    <w:rsid w:val="52425615"/>
    <w:rsid w:val="52704402"/>
    <w:rsid w:val="536C2083"/>
    <w:rsid w:val="53827DFB"/>
    <w:rsid w:val="54D01BAA"/>
    <w:rsid w:val="560A0605"/>
    <w:rsid w:val="563C63A5"/>
    <w:rsid w:val="57CE2F91"/>
    <w:rsid w:val="5A42391C"/>
    <w:rsid w:val="5C2C2BE0"/>
    <w:rsid w:val="5DEC3B40"/>
    <w:rsid w:val="6118702B"/>
    <w:rsid w:val="625033DB"/>
    <w:rsid w:val="629C44E8"/>
    <w:rsid w:val="64014E71"/>
    <w:rsid w:val="64147785"/>
    <w:rsid w:val="65370E2D"/>
    <w:rsid w:val="673C3DA6"/>
    <w:rsid w:val="675B0507"/>
    <w:rsid w:val="67BE4CCD"/>
    <w:rsid w:val="67D70B38"/>
    <w:rsid w:val="69566F57"/>
    <w:rsid w:val="69A30258"/>
    <w:rsid w:val="69AA203A"/>
    <w:rsid w:val="6B451689"/>
    <w:rsid w:val="6BF90E5A"/>
    <w:rsid w:val="6D1E498B"/>
    <w:rsid w:val="6DBD740C"/>
    <w:rsid w:val="6E112E5D"/>
    <w:rsid w:val="6E3A5426"/>
    <w:rsid w:val="71D828FB"/>
    <w:rsid w:val="72B2140C"/>
    <w:rsid w:val="73A43D35"/>
    <w:rsid w:val="73F04C52"/>
    <w:rsid w:val="740B4E88"/>
    <w:rsid w:val="7476588F"/>
    <w:rsid w:val="750B717B"/>
    <w:rsid w:val="759D5F82"/>
    <w:rsid w:val="759F34AF"/>
    <w:rsid w:val="75BB0373"/>
    <w:rsid w:val="761D65FA"/>
    <w:rsid w:val="762F0897"/>
    <w:rsid w:val="76D12570"/>
    <w:rsid w:val="76DF5421"/>
    <w:rsid w:val="76E00C59"/>
    <w:rsid w:val="775C76C8"/>
    <w:rsid w:val="77B21B30"/>
    <w:rsid w:val="78DE6EA9"/>
    <w:rsid w:val="79EB3F6C"/>
    <w:rsid w:val="7A1635C0"/>
    <w:rsid w:val="7AC276FC"/>
    <w:rsid w:val="7AF22192"/>
    <w:rsid w:val="7CA1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outlineLvl w:val="0"/>
    </w:pPr>
    <w:rPr>
      <w:rFonts w:hAnsi="微软雅黑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567"/>
        <w:tab w:val="left" w:pos="601"/>
      </w:tabs>
      <w:snapToGrid w:val="0"/>
      <w:spacing w:before="240" w:after="240"/>
      <w:ind w:left="578" w:hanging="578"/>
      <w:jc w:val="left"/>
      <w:outlineLvl w:val="1"/>
    </w:pPr>
    <w:rPr>
      <w:rFonts w:hAnsi="微软雅黑"/>
      <w:sz w:val="28"/>
    </w:rPr>
  </w:style>
  <w:style w:type="paragraph" w:styleId="5">
    <w:name w:val="heading 3"/>
    <w:basedOn w:val="1"/>
    <w:next w:val="4"/>
    <w:link w:val="40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hAnsi="微软雅黑"/>
      <w:bCs/>
      <w:szCs w:val="32"/>
    </w:rPr>
  </w:style>
  <w:style w:type="paragraph" w:styleId="6">
    <w:name w:val="heading 4"/>
    <w:basedOn w:val="1"/>
    <w:next w:val="4"/>
    <w:link w:val="51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ind w:left="1062" w:leftChars="200" w:hanging="862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57"/>
    <w:qFormat/>
    <w:uiPriority w:val="0"/>
    <w:pPr>
      <w:ind w:firstLine="420" w:firstLineChars="200"/>
    </w:pPr>
    <w:rPr>
      <w:rFonts w:hAnsi="微软雅黑"/>
    </w:rPr>
  </w:style>
  <w:style w:type="paragraph" w:styleId="12">
    <w:name w:val="caption"/>
    <w:basedOn w:val="1"/>
    <w:next w:val="1"/>
    <w:link w:val="64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黑体" w:hAnsi="黑体" w:eastAsia="黑体" w:cs="Arial"/>
      <w:sz w:val="21"/>
    </w:rPr>
  </w:style>
  <w:style w:type="paragraph" w:styleId="13">
    <w:name w:val="List Bullet"/>
    <w:basedOn w:val="4"/>
    <w:qFormat/>
    <w:uiPriority w:val="0"/>
    <w:pPr>
      <w:numPr>
        <w:ilvl w:val="0"/>
        <w:numId w:val="2"/>
      </w:numPr>
      <w:ind w:firstLine="0" w:firstLineChars="0"/>
    </w:pPr>
  </w:style>
  <w:style w:type="paragraph" w:styleId="14">
    <w:name w:val="Document Map"/>
    <w:basedOn w:val="1"/>
    <w:qFormat/>
    <w:uiPriority w:val="0"/>
    <w:pPr>
      <w:shd w:val="clear" w:color="auto" w:fill="000080"/>
    </w:pPr>
  </w:style>
  <w:style w:type="paragraph" w:styleId="15">
    <w:name w:val="annotation text"/>
    <w:basedOn w:val="1"/>
    <w:link w:val="55"/>
    <w:qFormat/>
    <w:uiPriority w:val="0"/>
    <w:pPr>
      <w:jc w:val="left"/>
    </w:pPr>
  </w:style>
  <w:style w:type="paragraph" w:styleId="16">
    <w:name w:val="Body Text 3"/>
    <w:basedOn w:val="1"/>
    <w:qFormat/>
    <w:uiPriority w:val="0"/>
    <w:rPr>
      <w:i/>
      <w:iCs/>
      <w:sz w:val="28"/>
    </w:rPr>
  </w:style>
  <w:style w:type="paragraph" w:styleId="17">
    <w:name w:val="Body Text"/>
    <w:basedOn w:val="1"/>
    <w:qFormat/>
    <w:uiPriority w:val="0"/>
    <w:rPr>
      <w:b/>
      <w:bCs/>
      <w:i/>
      <w:iCs/>
      <w:sz w:val="28"/>
    </w:rPr>
  </w:style>
  <w:style w:type="paragraph" w:styleId="18">
    <w:name w:val="Body Text Indent"/>
    <w:basedOn w:val="1"/>
    <w:link w:val="56"/>
    <w:qFormat/>
    <w:uiPriority w:val="0"/>
    <w:pPr>
      <w:spacing w:after="120"/>
      <w:ind w:left="420" w:leftChars="200"/>
    </w:pPr>
    <w:rPr>
      <w:sz w:val="21"/>
    </w:rPr>
  </w:style>
  <w:style w:type="paragraph" w:styleId="19">
    <w:name w:val="Plain Text"/>
    <w:basedOn w:val="1"/>
    <w:link w:val="59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0">
    <w:name w:val="Body Text Indent 2"/>
    <w:basedOn w:val="1"/>
    <w:link w:val="54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1">
    <w:name w:val="endnote text"/>
    <w:basedOn w:val="1"/>
    <w:qFormat/>
    <w:uiPriority w:val="0"/>
    <w:pPr>
      <w:snapToGrid w:val="0"/>
      <w:jc w:val="left"/>
    </w:pPr>
  </w:style>
  <w:style w:type="paragraph" w:styleId="22">
    <w:name w:val="Balloon Text"/>
    <w:basedOn w:val="1"/>
    <w:link w:val="48"/>
    <w:qFormat/>
    <w:uiPriority w:val="0"/>
    <w:rPr>
      <w:sz w:val="18"/>
      <w:szCs w:val="18"/>
    </w:rPr>
  </w:style>
  <w:style w:type="paragraph" w:styleId="23">
    <w:name w:val="footer"/>
    <w:basedOn w:val="1"/>
    <w:link w:val="8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7">
    <w:name w:val="Body Text Indent 3"/>
    <w:basedOn w:val="1"/>
    <w:link w:val="44"/>
    <w:qFormat/>
    <w:uiPriority w:val="0"/>
    <w:pPr>
      <w:numPr>
        <w:ilvl w:val="0"/>
        <w:numId w:val="3"/>
      </w:numPr>
    </w:pPr>
  </w:style>
  <w:style w:type="paragraph" w:styleId="28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Body Text 2"/>
    <w:basedOn w:val="1"/>
    <w:qFormat/>
    <w:uiPriority w:val="0"/>
    <w:rPr>
      <w:i/>
      <w:iCs/>
      <w:sz w:val="30"/>
    </w:rPr>
  </w:style>
  <w:style w:type="paragraph" w:styleId="31">
    <w:name w:val="annotation subject"/>
    <w:basedOn w:val="15"/>
    <w:next w:val="15"/>
    <w:link w:val="63"/>
    <w:qFormat/>
    <w:uiPriority w:val="0"/>
    <w:rPr>
      <w:b/>
      <w:bCs/>
    </w:rPr>
  </w:style>
  <w:style w:type="character" w:styleId="3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qFormat/>
    <w:uiPriority w:val="0"/>
    <w:rPr>
      <w:color w:val="800080"/>
      <w:u w:val="single"/>
    </w:rPr>
  </w:style>
  <w:style w:type="character" w:styleId="37">
    <w:name w:val="Hyperlink"/>
    <w:qFormat/>
    <w:uiPriority w:val="99"/>
    <w:rPr>
      <w:color w:val="auto"/>
      <w:u w:val="none"/>
    </w:rPr>
  </w:style>
  <w:style w:type="character" w:styleId="38">
    <w:name w:val="annotation reference"/>
    <w:qFormat/>
    <w:uiPriority w:val="0"/>
    <w:rPr>
      <w:sz w:val="21"/>
      <w:szCs w:val="21"/>
    </w:rPr>
  </w:style>
  <w:style w:type="character" w:styleId="39">
    <w:name w:val="footnote reference"/>
    <w:qFormat/>
    <w:uiPriority w:val="0"/>
    <w:rPr>
      <w:vertAlign w:val="superscript"/>
    </w:rPr>
  </w:style>
  <w:style w:type="character" w:customStyle="1" w:styleId="40">
    <w:name w:val="标题 3 字符"/>
    <w:link w:val="5"/>
    <w:qFormat/>
    <w:uiPriority w:val="0"/>
    <w:rPr>
      <w:rFonts w:hAnsi="微软雅黑"/>
      <w:bCs/>
      <w:szCs w:val="32"/>
    </w:rPr>
  </w:style>
  <w:style w:type="character" w:customStyle="1" w:styleId="41">
    <w:name w:val="正文：中文强调"/>
    <w:qFormat/>
    <w:uiPriority w:val="0"/>
    <w:rPr>
      <w:rFonts w:eastAsia="楷体_GB2312"/>
    </w:rPr>
  </w:style>
  <w:style w:type="character" w:customStyle="1" w:styleId="42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43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4">
    <w:name w:val="正文文本缩进 3 字符"/>
    <w:link w:val="27"/>
    <w:qFormat/>
    <w:uiPriority w:val="0"/>
    <w:rPr>
      <w:kern w:val="2"/>
      <w:sz w:val="24"/>
      <w:szCs w:val="24"/>
    </w:rPr>
  </w:style>
  <w:style w:type="character" w:customStyle="1" w:styleId="45">
    <w:name w:val="正文：英文强调"/>
    <w:qFormat/>
    <w:uiPriority w:val="0"/>
    <w:rPr>
      <w:rFonts w:ascii="Times New Roman" w:hAnsi="Times New Roman"/>
      <w:i/>
    </w:rPr>
  </w:style>
  <w:style w:type="character" w:customStyle="1" w:styleId="46">
    <w:name w:val="无间隔 字符"/>
    <w:link w:val="47"/>
    <w:qFormat/>
    <w:uiPriority w:val="0"/>
    <w:rPr>
      <w:rFonts w:ascii="Calibri" w:hAnsi="Calibri"/>
      <w:sz w:val="22"/>
      <w:szCs w:val="22"/>
      <w:lang w:bidi="ar-SA"/>
    </w:rPr>
  </w:style>
  <w:style w:type="paragraph" w:styleId="47">
    <w:name w:val="No Spacing"/>
    <w:link w:val="46"/>
    <w:qFormat/>
    <w:uiPriority w:val="0"/>
    <w:rPr>
      <w:rFonts w:ascii="Calibri" w:hAnsi="Calibri" w:eastAsia="微软雅黑" w:cs="Times New Roman"/>
      <w:kern w:val="2"/>
      <w:sz w:val="22"/>
      <w:szCs w:val="22"/>
      <w:lang w:val="en-US" w:eastAsia="zh-CN" w:bidi="ar-SA"/>
    </w:rPr>
  </w:style>
  <w:style w:type="character" w:customStyle="1" w:styleId="48">
    <w:name w:val="批注框文本 字符"/>
    <w:link w:val="22"/>
    <w:qFormat/>
    <w:uiPriority w:val="0"/>
    <w:rPr>
      <w:kern w:val="2"/>
      <w:sz w:val="18"/>
      <w:szCs w:val="18"/>
    </w:rPr>
  </w:style>
  <w:style w:type="character" w:customStyle="1" w:styleId="49">
    <w:name w:val="样式 首行缩进:  0.85 厘米 Char Char"/>
    <w:link w:val="50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0">
    <w:name w:val="样式 首行缩进:  0.85 厘米"/>
    <w:basedOn w:val="1"/>
    <w:link w:val="49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51">
    <w:name w:val="标题 4 字符"/>
    <w:link w:val="6"/>
    <w:qFormat/>
    <w:uiPriority w:val="0"/>
    <w:rPr>
      <w:rFonts w:eastAsia="仿宋_GB2312"/>
      <w:bCs/>
      <w:sz w:val="24"/>
      <w:szCs w:val="28"/>
    </w:rPr>
  </w:style>
  <w:style w:type="character" w:customStyle="1" w:styleId="52">
    <w:name w:val="引用 字符"/>
    <w:link w:val="53"/>
    <w:qFormat/>
    <w:uiPriority w:val="0"/>
    <w:rPr>
      <w:i/>
      <w:iCs/>
      <w:color w:val="000000"/>
      <w:kern w:val="2"/>
      <w:sz w:val="21"/>
      <w:szCs w:val="24"/>
    </w:rPr>
  </w:style>
  <w:style w:type="paragraph" w:styleId="53">
    <w:name w:val="Quote"/>
    <w:basedOn w:val="1"/>
    <w:next w:val="1"/>
    <w:link w:val="52"/>
    <w:qFormat/>
    <w:uiPriority w:val="0"/>
    <w:rPr>
      <w:i/>
      <w:iCs/>
      <w:color w:val="000000"/>
      <w:sz w:val="21"/>
    </w:rPr>
  </w:style>
  <w:style w:type="character" w:customStyle="1" w:styleId="54">
    <w:name w:val="正文文本缩进 2 字符"/>
    <w:link w:val="20"/>
    <w:qFormat/>
    <w:uiPriority w:val="0"/>
    <w:rPr>
      <w:kern w:val="2"/>
      <w:sz w:val="21"/>
      <w:szCs w:val="24"/>
    </w:rPr>
  </w:style>
  <w:style w:type="character" w:customStyle="1" w:styleId="55">
    <w:name w:val="批注文字 字符"/>
    <w:link w:val="15"/>
    <w:qFormat/>
    <w:uiPriority w:val="0"/>
    <w:rPr>
      <w:kern w:val="2"/>
      <w:sz w:val="24"/>
      <w:szCs w:val="24"/>
    </w:rPr>
  </w:style>
  <w:style w:type="character" w:customStyle="1" w:styleId="56">
    <w:name w:val="正文文本缩进 字符"/>
    <w:link w:val="18"/>
    <w:qFormat/>
    <w:uiPriority w:val="0"/>
    <w:rPr>
      <w:kern w:val="2"/>
      <w:sz w:val="21"/>
      <w:szCs w:val="24"/>
    </w:rPr>
  </w:style>
  <w:style w:type="character" w:customStyle="1" w:styleId="57">
    <w:name w:val="正文缩进 字符"/>
    <w:link w:val="4"/>
    <w:qFormat/>
    <w:uiPriority w:val="0"/>
    <w:rPr>
      <w:rFonts w:hAnsi="微软雅黑"/>
    </w:rPr>
  </w:style>
  <w:style w:type="character" w:customStyle="1" w:styleId="58">
    <w:name w:val="正文：程序代码"/>
    <w:qFormat/>
    <w:uiPriority w:val="0"/>
    <w:rPr>
      <w:rFonts w:ascii="MS Gothic" w:hAnsi="MS Gothic" w:eastAsia="仿宋_GB2312"/>
    </w:rPr>
  </w:style>
  <w:style w:type="character" w:customStyle="1" w:styleId="59">
    <w:name w:val="纯文本 字符"/>
    <w:link w:val="19"/>
    <w:qFormat/>
    <w:uiPriority w:val="0"/>
    <w:rPr>
      <w:rFonts w:ascii="宋体" w:hAnsi="Courier New"/>
      <w:sz w:val="21"/>
    </w:rPr>
  </w:style>
  <w:style w:type="character" w:customStyle="1" w:styleId="60">
    <w:name w:val="论文正文 Char Char"/>
    <w:link w:val="6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61">
    <w:name w:val="论文正文"/>
    <w:basedOn w:val="1"/>
    <w:link w:val="6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6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63">
    <w:name w:val="批注主题 字符"/>
    <w:link w:val="31"/>
    <w:qFormat/>
    <w:uiPriority w:val="0"/>
    <w:rPr>
      <w:b/>
      <w:bCs/>
      <w:kern w:val="2"/>
      <w:sz w:val="24"/>
      <w:szCs w:val="24"/>
    </w:rPr>
  </w:style>
  <w:style w:type="character" w:customStyle="1" w:styleId="64">
    <w:name w:val="题注 字符"/>
    <w:link w:val="12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65">
    <w:name w:val="图题注 Char Char"/>
    <w:link w:val="66"/>
    <w:qFormat/>
    <w:uiPriority w:val="0"/>
  </w:style>
  <w:style w:type="paragraph" w:customStyle="1" w:styleId="66">
    <w:name w:val="图题注"/>
    <w:basedOn w:val="12"/>
    <w:link w:val="65"/>
    <w:qFormat/>
    <w:uiPriority w:val="0"/>
    <w:pPr>
      <w:spacing w:before="78" w:beforeLines="25" w:after="78" w:afterLines="25"/>
    </w:pPr>
  </w:style>
  <w:style w:type="paragraph" w:customStyle="1" w:styleId="67">
    <w:name w:val="目录 1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customStyle="1" w:styleId="68">
    <w:name w:val="Char1 Char Char Char"/>
    <w:basedOn w:val="1"/>
    <w:qFormat/>
    <w:uiPriority w:val="0"/>
    <w:rPr>
      <w:sz w:val="21"/>
      <w:szCs w:val="20"/>
    </w:rPr>
  </w:style>
  <w:style w:type="paragraph" w:customStyle="1" w:styleId="69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70">
    <w:name w:val="目录 41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71">
    <w:name w:val="目录 21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customStyle="1" w:styleId="72">
    <w:name w:val="目录 51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73">
    <w:name w:val="目录 61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customStyle="1" w:styleId="74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75">
    <w:name w:val="目录 71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customStyle="1" w:styleId="76">
    <w:name w:val="目录 81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77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78">
    <w:name w:val="图1"/>
    <w:basedOn w:val="1"/>
    <w:next w:val="1"/>
    <w:qFormat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79">
    <w:name w:val="列出段落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0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微软雅黑" w:hAnsi="Times New Roman" w:eastAsia="微软雅黑" w:cs="宋体"/>
      <w:kern w:val="2"/>
      <w:sz w:val="24"/>
      <w:szCs w:val="24"/>
      <w:lang w:val="en-US" w:eastAsia="zh-CN" w:bidi="ar-SA"/>
    </w:rPr>
  </w:style>
  <w:style w:type="paragraph" w:customStyle="1" w:styleId="81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2">
    <w:name w:val="样式2"/>
    <w:basedOn w:val="12"/>
    <w:qFormat/>
    <w:uiPriority w:val="0"/>
    <w:pPr>
      <w:spacing w:before="93" w:beforeLines="30"/>
    </w:pPr>
    <w:rPr>
      <w:rFonts w:ascii="Cambria" w:hAnsi="Cambria" w:eastAsia="宋体" w:cs="Times New Roman"/>
      <w:szCs w:val="21"/>
    </w:rPr>
  </w:style>
  <w:style w:type="paragraph" w:customStyle="1" w:styleId="83">
    <w:name w:val="目录 91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84">
    <w:name w:val="目录 31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85">
    <w:name w:val="图表文字"/>
    <w:basedOn w:val="1"/>
    <w:qFormat/>
    <w:uiPriority w:val="0"/>
    <w:rPr>
      <w:sz w:val="21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Times New Roman"/>
      <w:color w:val="000000"/>
      <w:kern w:val="2"/>
      <w:sz w:val="24"/>
      <w:szCs w:val="24"/>
      <w:lang w:val="en-US" w:eastAsia="zh-CN" w:bidi="ar-SA"/>
    </w:rPr>
  </w:style>
  <w:style w:type="character" w:customStyle="1" w:styleId="87">
    <w:name w:val="页脚 字符"/>
    <w:basedOn w:val="33"/>
    <w:link w:val="23"/>
    <w:qFormat/>
    <w:uiPriority w:val="99"/>
    <w:rPr>
      <w:kern w:val="2"/>
      <w:sz w:val="18"/>
      <w:szCs w:val="18"/>
    </w:rPr>
  </w:style>
  <w:style w:type="character" w:customStyle="1" w:styleId="88">
    <w:name w:val="未处理的提及1"/>
    <w:basedOn w:val="3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sv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0BCC-703C-45E5-989A-AE88C64BB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3</Pages>
  <Words>82</Words>
  <Characters>103</Characters>
  <Lines>6</Lines>
  <Paragraphs>1</Paragraphs>
  <TotalTime>3</TotalTime>
  <ScaleCrop>false</ScaleCrop>
  <LinksUpToDate>false</LinksUpToDate>
  <CharactersWithSpaces>117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2019-11-14T02:37:00Z</dcterms:created>
  <dc:creator>xmdong</dc:creator>
  <cp:lastModifiedBy>Marco.</cp:lastModifiedBy>
  <cp:lastPrinted>2015-02-28T08:26:00Z</cp:lastPrinted>
  <dcterms:modified xsi:type="dcterms:W3CDTF">2023-05-11T03:19:30Z</dcterms:modified>
  <dc:title>计算机组成原理  课程设计报告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  <property fmtid="{D5CDD505-2E9C-101B-9397-08002B2CF9AE}" pid="5" name="ICV">
    <vt:lpwstr>6C4CFA843E6D4EA49035B9F218A1EBCB</vt:lpwstr>
  </property>
</Properties>
</file>