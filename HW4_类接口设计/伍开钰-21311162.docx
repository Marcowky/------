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1.svg" ContentType="image/svg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Ansi="微软雅黑"/>
        </w:rPr>
      </w:pPr>
    </w:p>
    <w:p>
      <w:pPr>
        <w:pStyle w:val="47"/>
        <w:jc w:val="both"/>
        <w:rPr>
          <w:rFonts w:hint="eastAsia" w:ascii="微软雅黑" w:hAnsi="微软雅黑"/>
          <w:b/>
          <w:sz w:val="48"/>
          <w:szCs w:val="48"/>
          <w:lang w:val="en-US" w:eastAsia="zh-CN"/>
        </w:rPr>
      </w:pPr>
    </w:p>
    <w:p>
      <w:pPr>
        <w:pStyle w:val="47"/>
        <w:jc w:val="center"/>
        <w:rPr>
          <w:rFonts w:hint="default" w:ascii="微软雅黑" w:hAnsi="微软雅黑" w:eastAsia="微软雅黑"/>
          <w:b/>
          <w:sz w:val="48"/>
          <w:szCs w:val="48"/>
          <w:lang w:val="en-US" w:eastAsia="zh-CN"/>
        </w:rPr>
      </w:pPr>
      <w:r>
        <w:rPr>
          <w:rFonts w:hint="eastAsia" w:ascii="微软雅黑" w:hAnsi="微软雅黑"/>
          <w:b/>
          <w:sz w:val="48"/>
          <w:szCs w:val="48"/>
          <w:lang w:val="en-US" w:eastAsia="zh-CN"/>
        </w:rPr>
        <w:t>《软件需求分析与设计》实验课</w:t>
      </w:r>
    </w:p>
    <w:p>
      <w:pPr>
        <w:widowControl/>
        <w:jc w:val="left"/>
        <w:rPr>
          <w:rFonts w:hAnsi="微软雅黑"/>
        </w:rPr>
      </w:pPr>
    </w:p>
    <w:p>
      <w:pPr>
        <w:widowControl/>
        <w:jc w:val="left"/>
        <w:rPr>
          <w:rFonts w:hAnsi="微软雅黑"/>
        </w:rPr>
      </w:pPr>
    </w:p>
    <w:p>
      <w:pPr>
        <w:widowControl/>
        <w:jc w:val="left"/>
        <w:rPr>
          <w:rFonts w:hAnsi="微软雅黑"/>
        </w:rPr>
      </w:pPr>
    </w:p>
    <w:p>
      <w:pPr>
        <w:widowControl/>
        <w:jc w:val="left"/>
        <w:rPr>
          <w:rFonts w:hAnsi="微软雅黑"/>
        </w:rPr>
      </w:pPr>
    </w:p>
    <w:p>
      <w:pPr>
        <w:widowControl/>
        <w:jc w:val="left"/>
        <w:rPr>
          <w:rFonts w:hAnsi="微软雅黑"/>
        </w:rPr>
      </w:pPr>
    </w:p>
    <w:p>
      <w:pPr>
        <w:widowControl/>
        <w:jc w:val="left"/>
        <w:rPr>
          <w:rFonts w:hAnsi="微软雅黑"/>
        </w:rPr>
      </w:pPr>
    </w:p>
    <w:p>
      <w:pPr>
        <w:widowControl/>
        <w:jc w:val="left"/>
        <w:rPr>
          <w:rFonts w:hAnsi="微软雅黑"/>
        </w:rPr>
      </w:pPr>
    </w:p>
    <w:p>
      <w:pPr>
        <w:widowControl/>
        <w:jc w:val="left"/>
        <w:rPr>
          <w:rFonts w:hAnsi="微软雅黑"/>
        </w:rPr>
      </w:pPr>
    </w:p>
    <w:p>
      <w:pPr>
        <w:widowControl/>
        <w:jc w:val="left"/>
        <w:rPr>
          <w:rFonts w:hAnsi="微软雅黑"/>
        </w:rPr>
      </w:pPr>
    </w:p>
    <w:p>
      <w:pPr>
        <w:widowControl/>
        <w:jc w:val="left"/>
        <w:rPr>
          <w:rFonts w:hAnsi="微软雅黑"/>
        </w:rPr>
      </w:pPr>
    </w:p>
    <w:tbl>
      <w:tblPr>
        <w:tblStyle w:val="32"/>
        <w:tblpPr w:leftFromText="180" w:rightFromText="180" w:vertAnchor="text" w:horzAnchor="margin" w:tblpXSpec="center" w:tblpY="252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6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60" w:type="dxa"/>
          </w:tcPr>
          <w:p>
            <w:pPr>
              <w:rPr>
                <w:rFonts w:hAnsi="微软雅黑"/>
                <w:sz w:val="28"/>
              </w:rPr>
            </w:pPr>
            <w:r>
              <w:rPr>
                <w:rFonts w:hint="eastAsia" w:hAnsi="微软雅黑"/>
                <w:sz w:val="28"/>
                <w:lang w:val="en-US" w:eastAsia="zh-CN"/>
              </w:rPr>
              <w:t>作业</w:t>
            </w:r>
            <w:r>
              <w:rPr>
                <w:rFonts w:hint="eastAsia" w:hAnsi="微软雅黑"/>
                <w:sz w:val="28"/>
              </w:rPr>
              <w:t>名称：</w:t>
            </w:r>
          </w:p>
        </w:tc>
        <w:tc>
          <w:tcPr>
            <w:tcW w:w="6090" w:type="dxa"/>
            <w:vAlign w:val="bottom"/>
          </w:tcPr>
          <w:p>
            <w:pPr>
              <w:jc w:val="center"/>
              <w:rPr>
                <w:rFonts w:hint="default" w:hAnsi="微软雅黑" w:eastAsia="微软雅黑"/>
                <w:sz w:val="28"/>
                <w:lang w:val="en-US" w:eastAsia="zh-CN"/>
              </w:rPr>
            </w:pPr>
            <w:r>
              <w:rPr>
                <w:rFonts w:hint="eastAsia" w:hAnsi="微软雅黑"/>
                <w:sz w:val="28"/>
                <w:lang w:val="en-US" w:eastAsia="zh-CN"/>
              </w:rPr>
              <w:t>图</w:t>
            </w:r>
            <w:r>
              <w:rPr>
                <w:rFonts w:hint="eastAsia" w:hAnsi="微软雅黑"/>
                <w:sz w:val="28"/>
              </w:rPr>
              <w:t>书自助借还系统</w:t>
            </w:r>
            <w:r>
              <w:rPr>
                <w:rFonts w:hint="eastAsia" w:hAnsi="微软雅黑"/>
                <w:sz w:val="28"/>
                <w:lang w:val="en-US" w:eastAsia="zh-CN"/>
              </w:rPr>
              <w:t>-动态交互建模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60" w:type="dxa"/>
            <w:vAlign w:val="bottom"/>
          </w:tcPr>
          <w:p>
            <w:pPr>
              <w:rPr>
                <w:rFonts w:hAnsi="微软雅黑"/>
                <w:sz w:val="28"/>
              </w:rPr>
            </w:pPr>
            <w:r>
              <w:rPr>
                <w:rFonts w:hint="eastAsia" w:hAnsi="微软雅黑"/>
                <w:sz w:val="28"/>
              </w:rPr>
              <w:t>专    业：</w:t>
            </w:r>
          </w:p>
        </w:tc>
        <w:tc>
          <w:tcPr>
            <w:tcW w:w="6090" w:type="dxa"/>
            <w:vAlign w:val="bottom"/>
          </w:tcPr>
          <w:p>
            <w:pPr>
              <w:jc w:val="center"/>
              <w:rPr>
                <w:rFonts w:hint="default" w:hAnsi="微软雅黑" w:eastAsia="微软雅黑"/>
                <w:sz w:val="28"/>
                <w:lang w:val="en-US" w:eastAsia="zh-CN"/>
              </w:rPr>
            </w:pPr>
            <w:r>
              <w:rPr>
                <w:rFonts w:hint="eastAsia" w:hAnsi="微软雅黑"/>
                <w:sz w:val="28"/>
                <w:lang w:val="en-US" w:eastAsia="zh-CN"/>
              </w:rPr>
              <w:t>软件工程学院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60" w:type="dxa"/>
            <w:vAlign w:val="bottom"/>
          </w:tcPr>
          <w:p>
            <w:pPr>
              <w:rPr>
                <w:rFonts w:hint="eastAsia" w:hAnsi="微软雅黑"/>
                <w:sz w:val="28"/>
              </w:rPr>
            </w:pPr>
            <w:r>
              <w:rPr>
                <w:rFonts w:hint="eastAsia" w:hAnsi="微软雅黑"/>
                <w:sz w:val="28"/>
                <w:lang w:val="en-US" w:eastAsia="zh-CN"/>
              </w:rPr>
              <w:t>成    员</w:t>
            </w:r>
            <w:r>
              <w:rPr>
                <w:rFonts w:hint="eastAsia" w:hAnsi="微软雅黑"/>
                <w:sz w:val="28"/>
              </w:rPr>
              <w:t>：</w:t>
            </w:r>
          </w:p>
        </w:tc>
        <w:tc>
          <w:tcPr>
            <w:tcW w:w="6090" w:type="dxa"/>
            <w:vAlign w:val="bottom"/>
          </w:tcPr>
          <w:p>
            <w:pPr>
              <w:jc w:val="center"/>
              <w:rPr>
                <w:rFonts w:hint="default" w:hAnsi="微软雅黑"/>
                <w:sz w:val="28"/>
                <w:lang w:val="en-US" w:eastAsia="zh-CN"/>
              </w:rPr>
            </w:pPr>
            <w:r>
              <w:rPr>
                <w:rFonts w:hint="eastAsia" w:hAnsi="微软雅黑"/>
                <w:sz w:val="28"/>
                <w:lang w:val="en-US" w:eastAsia="zh-CN"/>
              </w:rPr>
              <w:t>伍开钰 21311162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60" w:type="dxa"/>
            <w:vAlign w:val="bottom"/>
          </w:tcPr>
          <w:p>
            <w:pPr>
              <w:rPr>
                <w:rFonts w:hint="default" w:hAnsi="微软雅黑"/>
                <w:sz w:val="28"/>
                <w:lang w:val="en-US" w:eastAsia="zh-CN"/>
              </w:rPr>
            </w:pPr>
            <w:r>
              <w:rPr>
                <w:rFonts w:hint="eastAsia" w:hAnsi="微软雅黑"/>
                <w:sz w:val="28"/>
                <w:lang w:val="en-US" w:eastAsia="zh-CN"/>
              </w:rPr>
              <w:t>日    期：</w:t>
            </w:r>
          </w:p>
        </w:tc>
        <w:tc>
          <w:tcPr>
            <w:tcW w:w="6090" w:type="dxa"/>
            <w:vAlign w:val="bottom"/>
          </w:tcPr>
          <w:p>
            <w:pPr>
              <w:jc w:val="center"/>
              <w:rPr>
                <w:rFonts w:hint="default" w:hAnsi="微软雅黑"/>
                <w:sz w:val="28"/>
                <w:lang w:val="en-US" w:eastAsia="zh-CN"/>
              </w:rPr>
            </w:pPr>
            <w:r>
              <w:rPr>
                <w:rFonts w:hint="eastAsia" w:hAnsi="微软雅黑"/>
                <w:sz w:val="28"/>
                <w:lang w:val="en-US" w:eastAsia="zh-CN"/>
              </w:rPr>
              <w:t>2023.5.14</w:t>
            </w:r>
          </w:p>
        </w:tc>
      </w:tr>
    </w:tbl>
    <w:p>
      <w:pPr>
        <w:widowControl/>
        <w:jc w:val="left"/>
        <w:rPr>
          <w:rFonts w:hAnsi="微软雅黑"/>
        </w:rPr>
        <w:sectPr>
          <w:headerReference r:id="rId4" w:type="first"/>
          <w:headerReference r:id="rId3" w:type="default"/>
          <w:pgSz w:w="11906" w:h="16838"/>
          <w:pgMar w:top="1440" w:right="1416" w:bottom="1440" w:left="1800" w:header="851" w:footer="992" w:gutter="0"/>
          <w:pgNumType w:start="0"/>
          <w:cols w:space="720" w:num="1"/>
          <w:docGrid w:type="lines" w:linePitch="326" w:charSpace="0"/>
        </w:sectPr>
      </w:pPr>
    </w:p>
    <w:p>
      <w:pPr>
        <w:pStyle w:val="4"/>
        <w:ind w:left="0" w:leftChars="0" w:firstLine="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 客户端动态交互建模</w:t>
      </w:r>
    </w:p>
    <w:p>
      <w:pPr>
        <w:pStyle w:val="4"/>
        <w:ind w:left="0" w:leftChars="0" w:firstLine="0" w:firstLineChars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5603875" cy="2606675"/>
            <wp:effectExtent l="0" t="0" r="4445" b="14605"/>
            <wp:docPr id="5" name="图片 5" descr="自助借还机客户端通信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自助借还机客户端通信图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875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7"/>
        </w:numPr>
        <w:ind w:left="0" w:leftChars="0" w:firstLine="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客户端动态交互消息序列</w:t>
      </w:r>
    </w:p>
    <w:p>
      <w:pPr>
        <w:pStyle w:val="4"/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1："用户"参与者将校园卡插入"读卡器"。"读卡器接口"对象读取卡中信息</w:t>
      </w:r>
    </w:p>
    <w:p>
      <w:pPr>
        <w:pStyle w:val="4"/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1.1：校园卡识别成功，"读卡器接口"将"校园卡识别成功"的消息发送给"自助借还机控制"对象，使得"自助借还机控制"状态图从"空闲状态(初始状态)"转移到"验证校园卡未过期"状态。与该转移关联的输出事件是"验证校园卡是否过期"</w:t>
      </w:r>
    </w:p>
    <w:p>
      <w:pPr>
        <w:pStyle w:val="4"/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1.1a：校园卡识别成功，"读卡器接口"将校园卡输入数据(包含了卡号、编号、单位、岗位、有效期)发送给"校园卡"实体对象</w:t>
      </w:r>
    </w:p>
    <w:p>
      <w:pPr>
        <w:pStyle w:val="4"/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1.2："自助借还机控制"将"验证校园卡是否过期"消息发送给"校园卡"对象</w:t>
      </w:r>
    </w:p>
    <w:p>
      <w:pPr>
        <w:pStyle w:val="4"/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1.3：若校园卡未过期，"校园卡"对象将"校园卡未过期"消息(包含校园卡未过期消息、卡号)发送给"自助借还机控制"对象，使得"自助借还机控制"状态图从"验证校园卡未过期"转移到"验证校园卡未挂失"状态。与该转移关联的输出事件是"验证校园卡是否挂失"</w:t>
      </w:r>
    </w:p>
    <w:p>
      <w:pPr>
        <w:pStyle w:val="4"/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1.4："自助借还机控制"向"自助借还服务"发送一个"验证校园卡是否挂失"(包含卡号)的请求</w:t>
      </w:r>
    </w:p>
    <w:p>
      <w:pPr>
        <w:pStyle w:val="4"/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1.5："自助借还服务"验证校园卡未挂失并向"自助借还机控制"发送"校园卡未挂失"的响应，使得"自助借还机控制"状态图从"验证校园卡未挂失"转移到"等待用户选择功能"状态。与该转移关联的输出事件是"显示功能菜单"</w:t>
      </w:r>
    </w:p>
    <w:p>
      <w:pPr>
        <w:pStyle w:val="4"/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1.6, 1.7："自助借还机控制"对象通过"用户交互"对象向"用户键盘/显示器"对象发送"显示功能菜单"消息，将功能菜单显示给用户</w:t>
      </w:r>
    </w:p>
    <w:p>
      <w:pPr>
        <w:pStyle w:val="4"/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2, 2.1："用户"参与者输入"归还"选项，通过"用户交互"对象将"用户选择归还"发送给"自助借还机控制"，使得"自助借还机控制"状态图从"等待用户选择功能"转移到"等待书籍识别"状态。</w:t>
      </w:r>
    </w:p>
    <w:p>
      <w:pPr>
        <w:pStyle w:val="4"/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3*[i:=1, 用户共需归还的书目]："用户"参与者将每本书籍的条形码置于自助借还机的"扫描器"下，"扫描器接口"对象获取书籍信息</w:t>
      </w:r>
    </w:p>
    <w:p>
      <w:pPr>
        <w:pStyle w:val="4"/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3.1：条形码可识别，"扫描器接口"将"条形码识别成功"的消息(包含书籍ISBN)发送给"自助借还机控制"对象，使得"自助借还机控制"状态图从"等待书籍识别"转移到"查询书籍借阅信息"状态。与该转移关联的输出事件是"查询书籍借阅信息"</w:t>
      </w:r>
    </w:p>
    <w:p>
      <w:pPr>
        <w:pStyle w:val="4"/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3.2："自助借还机控制"向"自助借还服务"发送一个"查询书籍借阅信息"(包含书籍ISBN)的请求</w:t>
      </w:r>
    </w:p>
    <w:p>
      <w:pPr>
        <w:pStyle w:val="4"/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3.3："自助借还服务"查询完毕，向"自助借还机控制"发送"书籍借阅信息"的响应(包含书籍ID、书名、借阅者编号、借阅到期时间)，使得"自助借还机控制"状态图从"查询书籍借阅信息"转移到"等待书籍识别"状态。与该转移关联的输出事件是"显示书籍借阅信息"</w:t>
      </w:r>
    </w:p>
    <w:p>
      <w:pPr>
        <w:pStyle w:val="4"/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3.4, 3.5："自助借还机控制"对象通过"用户交互"对象向"用户键盘/显示器"对象发送"显示书籍借阅信息"消息(包含书名、借阅者编号、借阅到期时间)，将书籍借阅信息显示给用户</w:t>
      </w:r>
    </w:p>
    <w:p>
      <w:pPr>
        <w:pStyle w:val="4"/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4："用户"参与者向"用户交互"对象输入"确认"选项</w:t>
      </w:r>
    </w:p>
    <w:p>
      <w:pPr>
        <w:pStyle w:val="4"/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4.1："用户交互"对象将"用户确认归还"发送给"自助借还机控制"，使得"自助借还机控制"状态图从"等待书籍识别"转移到"确认完成归还"状态。与该转移关联的输出事件是"更新书籍借阅信息"、"退卡"和"显示已完成归还"</w:t>
      </w:r>
    </w:p>
    <w:p>
      <w:pPr>
        <w:pStyle w:val="4"/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4.2："自助借还机控制"向"自助借还服务"发送一个"更新书籍借阅信息"(包含借阅者编号、全部的书籍ID)的请求</w:t>
      </w:r>
    </w:p>
    <w:p>
      <w:pPr>
        <w:pStyle w:val="4"/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4.2a, 4.a.1："自助借还机控制"对象通过"用户交互"对象向"用户键盘/显示器"对象发送"显示已完成归还"消息，提示用户已完成归还操作</w:t>
      </w:r>
    </w:p>
    <w:p>
      <w:pPr>
        <w:pStyle w:val="4"/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4.2b, 4.2b.1："自助借还机控制"通过"读卡器接口"向"读卡器"外部I/O设备输出"退卡"消息，完成退卡</w:t>
      </w:r>
    </w:p>
    <w:p>
      <w:pPr>
        <w:pStyle w:val="4"/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4.2b.2："读卡器接口"向"自助借还机控制"发送"卡已退出"消息，使得"自助借还机控制"从"确认完成归还"重新回到"空闲状态"状态。</w:t>
      </w:r>
    </w:p>
    <w:p>
      <w:pPr>
        <w:pStyle w:val="4"/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1.1A：校园卡识别失败，"读卡器接口"将"校园卡识别失败"的消息发送给"自助借还机控制"对象，使得"自助借还机控制"状态图从"空闲状态(初始状态)"转移到"退卡"状态。与该转移关联的输出事件是"退卡"和"显示校园卡无法识别"</w:t>
      </w:r>
    </w:p>
    <w:p>
      <w:pPr>
        <w:pStyle w:val="4"/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1.1A.1, 1.1A.2, 1.1A.1a, 1.1A.1a.1: "自助借还机控制"通过"读卡器接口"向"读卡器"外部I/O设备输出"退卡"消息，完成退卡。与此同时，"自助借还机控制"对象通过"用户交互"对象向"用户键盘/显示器"对象发送"显示校园卡无法识别"消息，提示用户校园卡无法识别</w:t>
      </w:r>
    </w:p>
    <w:p>
      <w:pPr>
        <w:pStyle w:val="4"/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1.1A.3："读卡器接口"向"自助借还机控制"发送"卡已退出"消息，使得"自助借还机控制"从"退卡"重新回到"空闲状态"状态。</w:t>
      </w:r>
    </w:p>
    <w:p>
      <w:pPr>
        <w:pStyle w:val="4"/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1.3A：若校园卡已过期，"校园卡"对象将"校园卡已过期"消息发送给"自助借还机控制"对象，使得"自助借还机控制"状态图从"验证校园卡未过期"转移到"退卡"状态。与该转移关联的输出事件是"退卡"和"显示校园卡已过期验证失败"</w:t>
      </w:r>
    </w:p>
    <w:p>
      <w:pPr>
        <w:pStyle w:val="4"/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1.3A.1, 1.3A.2, 1.3A.1a, 1.3A.1a.1: "自助借还机控制"通过"读卡器接口"向"读卡器"外部I/O设备输出"退卡"消息，完成退卡。与此同时，"自助借还机控制"对象通过"用户交互"对象向"用户键盘/显示器"对象发送"显示校园卡已过期验证失败"(包含"卡已过期")消息，提示用户校园卡已过期</w:t>
      </w:r>
    </w:p>
    <w:p>
      <w:pPr>
        <w:pStyle w:val="4"/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1.3A.3："读卡器接口"向"自助借还机控制"发送"卡已退出"消息，使得"自助借还机控制"从"退卡"重新回到"空闲状态"状态。</w:t>
      </w:r>
    </w:p>
    <w:p>
      <w:pPr>
        <w:pStyle w:val="4"/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1.5A："自助借还服务"验证校园卡已挂失并向"自助借还机控制"发送"校园卡已挂失"的响应，使得"自助借还机控制"状态图从"验证校园卡未挂失"转移到"退卡"状态。与该转移关联的输出事件是"退卡"和"显示校园卡已挂失验证失败"</w:t>
      </w:r>
    </w:p>
    <w:p>
      <w:pPr>
        <w:pStyle w:val="4"/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1.5A.1, 1.5A.2, 1.5A.1a, 1.5A.1a.1: "自助借还机控制"通过"读卡器接口"向"读卡器"外部I/O设备输出"退卡"消息，完成退卡。与此同时，"自助借还机控制"对象通过"用户交互"对象向"用户键盘/显示器"对象发送"校园卡已挂失验证失败"(包含"卡已挂失")消息，提示用户校园卡已挂失</w:t>
      </w:r>
    </w:p>
    <w:p>
      <w:pPr>
        <w:pStyle w:val="4"/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1.5A.3："读卡器接口"向"自助借还机控制"发送"卡已退出"消息，使得"自助借还机控制"从"退卡"重新回到"空闲状态"状态。</w:t>
      </w:r>
    </w:p>
    <w:p>
      <w:pPr>
        <w:pStyle w:val="4"/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3.1A：条形码不可识别，"扫描器接口"将"条形码识别失败"的消息发送给"自助借还机控制"对象，使得"自助借还机控制"状态图从"等待书籍识别"转移到"提示条形码无法识别"状态。与该转移关联的输出事件是"显示条形码无法识别"</w:t>
      </w:r>
    </w:p>
    <w:p>
      <w:pPr>
        <w:pStyle w:val="4"/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3.1A.1, 3.1A.2: "自助借还机控制"通过"读卡器接口"向"读卡器"外部I/O设备输出"退卡"消息，完成退卡。与此同时，"自助借还机控制"对象通过"用户交互"对象向"用户键盘/显示器"对象发送"显示条形码无法识别"(包含"书籍无法识别, 请到柜台归还!")消息，提示用户书籍条形码无法识别，需要到柜台归还</w:t>
      </w:r>
    </w:p>
    <w:p>
      <w:pPr>
        <w:pStyle w:val="4"/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3.1A.3："用户交互"向"自助借还机控制"发送"已显示条形码无法识别"消息，使得"自助借还机控制"从"提示条形码无法识别"重新回到"等待书籍识别"状态。</w:t>
      </w:r>
    </w:p>
    <w:p>
      <w:pPr>
        <w:pStyle w:val="4"/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2A, 2A.1："用户"参与者选择取消操作，通过"用户交互"对象将"用户选择取消操作"发送给"自助借还机控制"，使得"自助借还机控制"状态图从"等待用户选择功能"转移到"退卡"状态。与该转移关联的输出事件是"退卡"和"显示已取消操作"</w:t>
      </w:r>
    </w:p>
    <w:p>
      <w:pPr>
        <w:pStyle w:val="4"/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2A.2, 2A.3, 2A.2a, 2A.2a.1: "自助借还机控制"通过"读卡器接口"向"读卡器"外部I/O设备输出"退卡"消息，完成退卡。与此同时，"自助借还机控制"对象通过"用户交互"对象向"用户键盘/显示器"对象发送"显示已取消操作"消息，提示用户已取消功能操作</w:t>
      </w:r>
    </w:p>
    <w:p>
      <w:pPr>
        <w:pStyle w:val="4"/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2A.4："读卡器接口"向"自助借还机控制"发送"卡已退出"消息，使得"自助借还机控制"从"退卡"重新回到"空闲状态"状态。</w:t>
      </w:r>
    </w:p>
    <w:p>
      <w:pPr>
        <w:pStyle w:val="4"/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4A, 4A.1："用户"参与者选择取消操作，通过"用户交互"对象将"用户选择取消操作"发送给"自助借还机控制"，使得"自助借还机控制"状态图从"等待书籍识别"转移到"退卡"状态。与该转移关联的输出事件是"退卡"和"显示已取消操作"</w:t>
      </w:r>
    </w:p>
    <w:p>
      <w:pPr>
        <w:pStyle w:val="4"/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4A.2, 4A.3, 4A.2a, 4A.2a.1: "自助借还机控制"通过"读卡器接口"向"读卡器"外部I/O设备输出"退卡"消息，完成退卡。与此同时，"自助借还机控制"对象通过"用户交互"对象向"用户键盘/显示器"对象发送"显示已取消操作"消息，提示用户已取消功能操作</w:t>
      </w:r>
      <w:bookmarkStart w:id="0" w:name="_GoBack"/>
      <w:bookmarkEnd w:id="0"/>
    </w:p>
    <w:p>
      <w:pPr>
        <w:pStyle w:val="4"/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4A.4："读卡器接口"向"自助借还机控制"发送"卡已退出"消息，使得"自助借还机控制"从"退卡"重新回到"空闲状态"状态。</w:t>
      </w:r>
    </w:p>
    <w:p>
      <w:pPr>
        <w:pStyle w:val="4"/>
        <w:ind w:left="0" w:leftChars="0" w:firstLine="0" w:firstLineChars="0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pStyle w:val="4"/>
        <w:ind w:left="0" w:leftChars="0" w:firstLine="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 服务端动态交互建模</w:t>
      </w:r>
    </w:p>
    <w:p>
      <w:pPr>
        <w:pStyle w:val="4"/>
        <w:ind w:left="0" w:leftChars="0" w:firstLine="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5606415" cy="2626995"/>
            <wp:effectExtent l="0" t="0" r="1905" b="9525"/>
            <wp:docPr id="6" name="图片 6" descr="自助借还服务通信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自助借还服务通信图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6415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0" w:leftChars="0" w:firstLine="0" w:firstLineChars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2.1 服务端动态交互消息序列</w:t>
      </w:r>
    </w:p>
    <w:p>
      <w:pPr>
        <w:pStyle w:val="4"/>
        <w:ind w:left="0" w:leftChars="0" w:firstLine="0" w:firstLineChars="0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1, 1.1, 1.2, 1.3："自助借还机"向"自助借还服务协调者"发送一个"验证校园卡是否挂失"(包含卡号)的请求，"自助借还服务协调者"根据输入决策将请求转向"验证校园卡管理器"。"验证校园卡管理器"通过"校园卡系统代理"向"校园卡系统"外部系统发送"验证校园卡是否挂失"(包含卡号)的请求</w:t>
      </w:r>
    </w:p>
    <w:p>
      <w:pPr>
        <w:pStyle w:val="4"/>
        <w:ind w:left="0" w:leftChars="0" w:firstLine="0" w:firstLineChars="0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1.4, 1.5, 1.6, 1.7：若校园卡未挂失，则"校园卡系统"外部系统将"校园卡未挂失"的消息通过"校园卡系统代理"发送给"验证校园卡管理器"，再由它经过"自助借还服务协调者"将"校园卡未挂失"的消息响应给"自助借还机"客户端</w:t>
      </w:r>
    </w:p>
    <w:p>
      <w:pPr>
        <w:pStyle w:val="4"/>
        <w:ind w:left="0" w:leftChars="0" w:firstLine="0" w:firstLineChars="0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ind w:left="0" w:leftChars="0" w:firstLine="0" w:firstLineChars="0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2, 2.1："自助借还机"向"自助借还服务协调者"发送一个"查询书籍借阅信息"(包含书籍ISBN)的请求，"自助借还服务协调者"根据输入决策将请求转向"获取书籍借阅信息管理器"。</w:t>
      </w:r>
    </w:p>
    <w:p>
      <w:pPr>
        <w:pStyle w:val="4"/>
        <w:ind w:left="0" w:leftChars="0" w:firstLine="0" w:firstLineChars="0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2.2, 2.3："获取书籍借阅信息管理器"向"书籍"实体对象请求"查询书籍信息"(包含书籍ISBN)，"书籍"实体对象向其返回"书籍信息"(包含书籍ID、书名)</w:t>
      </w:r>
    </w:p>
    <w:p>
      <w:pPr>
        <w:pStyle w:val="4"/>
        <w:ind w:left="0" w:leftChars="0" w:firstLine="0" w:firstLineChars="0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2.4, 2.5："获取书籍借阅信息管理器"向"借阅记录"实体对象请求"查询书籍借阅记录"(包含书籍ID)，"借阅记录"实体对象向其返回"书籍借阅记录"(包含借阅者编号、借阅到期时间)</w:t>
      </w:r>
    </w:p>
    <w:p>
      <w:pPr>
        <w:pStyle w:val="4"/>
        <w:ind w:left="0" w:leftChars="0" w:firstLine="0" w:firstLineChars="0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2.6, 2.7："获取书籍借阅信息管理器"通过"自助借还服务协调者"将"书籍借阅信息"(包含书籍ID、书名、借阅者编号、借阅到期时间)的消息响应给"自助借还机"客户端</w:t>
      </w:r>
    </w:p>
    <w:p>
      <w:pPr>
        <w:pStyle w:val="4"/>
        <w:ind w:left="0" w:leftChars="0" w:firstLine="0" w:firstLineChars="0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ind w:left="0" w:leftChars="0" w:firstLine="0" w:firstLineChars="0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3, 3.1："自助借还机"向"自助借还服务协调者"发送一个"更新借阅信息"(包含借阅者编号、全部的书籍ID)的请求，"自助借还服务协调者"根据输入决策将请求转向"归还管理器"。</w:t>
      </w:r>
    </w:p>
    <w:p>
      <w:pPr>
        <w:pStyle w:val="4"/>
        <w:ind w:left="0" w:leftChars="0" w:firstLine="0" w:firstLineChars="0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3.2："归还管理器"向"书籍"实体对象发送"更新书籍借阅状态"(包含全部的书籍ID)的消息。每条书籍ID对应的"书籍"实体对象的借阅状态将变为"已归还"</w:t>
      </w:r>
    </w:p>
    <w:p>
      <w:pPr>
        <w:pStyle w:val="4"/>
        <w:ind w:left="0" w:leftChars="0" w:firstLine="0" w:firstLineChars="0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3.2a："归还管理器"向"校园卡"实体对象发送"更新校园卡已借册数"(包含借阅者编号、全部的书籍ID)的消息。借阅者编号对应的"校园卡"实体对象的已借册数将减去书籍ID的总条数</w:t>
      </w:r>
    </w:p>
    <w:p>
      <w:pPr>
        <w:pStyle w:val="4"/>
        <w:ind w:left="0" w:leftChars="0" w:firstLine="0" w:firstLineChars="0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3.2b："归还管理器"向"借阅记录"实体对象发送"更新借阅记录归还时间"(包含借阅者编号、全部的书籍ID)的消息。借阅者编号和每条书籍ID对应的所有"借阅记录"实体对象的归还时间记录为当前系统时间</w:t>
      </w:r>
    </w:p>
    <w:p>
      <w:pPr>
        <w:pStyle w:val="4"/>
        <w:ind w:left="0" w:leftChars="0" w:firstLine="0" w:firstLineChars="0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ind w:left="0" w:leftChars="0" w:firstLine="0" w:firstLineChars="0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1.4A, 1.A.1, 1.A.2, 1.A.3：若校园卡已挂失，则"校园卡系统"外部系统将"校园卡已挂失"的消息通过"校园卡系统代理"发送给"验证校园卡管理器"，再由它经过"自助借还服务协调者"将"校园卡已挂失"的消息响应给"自助借还机"客户端</w:t>
      </w:r>
    </w:p>
    <w:sectPr>
      <w:headerReference r:id="rId5" w:type="default"/>
      <w:footerReference r:id="rId6" w:type="default"/>
      <w:footnotePr>
        <w:numRestart w:val="eachPage"/>
      </w:footnotePr>
      <w:pgSz w:w="11906" w:h="16838"/>
      <w:pgMar w:top="1843" w:right="1531" w:bottom="1418" w:left="1531" w:header="851" w:footer="992" w:gutter="0"/>
      <w:pgNumType w:start="1"/>
      <w:cols w:space="720" w:num="1"/>
      <w:docGrid w:type="linesAndChars" w:linePitch="45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2040204020203"/>
    <w:charset w:val="86"/>
    <w:family w:val="swiss"/>
    <w:pitch w:val="default"/>
    <w:sig w:usb0="A00002BF" w:usb1="2ACF7CFB" w:usb2="00000016" w:usb3="00000000" w:csb0="2004019F" w:csb1="00000000"/>
    <w:embedRegular r:id="rId1" w:fontKey="{62063FFC-BC64-40EA-A54A-D698D47FAB8D}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2" w:fontKey="{5C927EE3-10ED-4BAB-AF0A-88EB52984F2D}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401599763"/>
    </w:sdtPr>
    <w:sdtContent>
      <w:p>
        <w:pPr>
          <w:pStyle w:val="23"/>
          <w:jc w:val="center"/>
        </w:pPr>
        <w:r>
          <w:rPr>
            <w:sz w:val="20"/>
            <w:szCs w:val="20"/>
          </w:rPr>
          <w:fldChar w:fldCharType="begin"/>
        </w:r>
        <w:r>
          <w:rPr>
            <w:sz w:val="20"/>
            <w:szCs w:val="20"/>
          </w:rPr>
          <w:instrText xml:space="preserve">PAGE   \* MERGEFORMAT</w:instrText>
        </w:r>
        <w:r>
          <w:rPr>
            <w:sz w:val="20"/>
            <w:szCs w:val="20"/>
          </w:rPr>
          <w:fldChar w:fldCharType="separate"/>
        </w:r>
        <w:r>
          <w:rPr>
            <w:sz w:val="20"/>
            <w:szCs w:val="20"/>
            <w:lang w:val="zh-CN"/>
          </w:rPr>
          <w:t>2</w:t>
        </w:r>
        <w:r>
          <w:rPr>
            <w:sz w:val="20"/>
            <w:szCs w:val="20"/>
          </w:rPr>
          <w:fldChar w:fldCharType="end"/>
        </w:r>
      </w:p>
    </w:sdtContent>
  </w:sdt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B9E602"/>
    <w:multiLevelType w:val="multilevel"/>
    <w:tmpl w:val="A9B9E602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bullet"/>
      <w:pStyle w:val="13"/>
      <w:lvlText w:val=""/>
      <w:lvlJc w:val="left"/>
      <w:pPr>
        <w:tabs>
          <w:tab w:val="left" w:pos="902"/>
        </w:tabs>
        <w:ind w:left="902" w:hanging="420"/>
      </w:pPr>
      <w:rPr>
        <w:rFonts w:hint="default" w:ascii="Wingdings" w:hAnsi="Wingdings"/>
      </w:rPr>
    </w:lvl>
  </w:abstractNum>
  <w:abstractNum w:abstractNumId="2">
    <w:nsid w:val="00000008"/>
    <w:multiLevelType w:val="multilevel"/>
    <w:tmpl w:val="00000008"/>
    <w:lvl w:ilvl="0" w:tentative="0">
      <w:start w:val="1"/>
      <w:numFmt w:val="decimal"/>
      <w:pStyle w:val="74"/>
      <w:lvlText w:val="[%1]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0000000E"/>
    <w:multiLevelType w:val="multilevel"/>
    <w:tmpl w:val="0000000E"/>
    <w:lvl w:ilvl="0" w:tentative="0">
      <w:start w:val="1"/>
      <w:numFmt w:val="decimal"/>
      <w:pStyle w:val="80"/>
      <w:lvlText w:val="[%1]"/>
      <w:lvlJc w:val="left"/>
      <w:pPr>
        <w:tabs>
          <w:tab w:val="left" w:pos="900"/>
        </w:tabs>
        <w:ind w:left="90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00000010"/>
    <w:multiLevelType w:val="singleLevel"/>
    <w:tmpl w:val="00000010"/>
    <w:lvl w:ilvl="0" w:tentative="0">
      <w:start w:val="1"/>
      <w:numFmt w:val="decimal"/>
      <w:pStyle w:val="27"/>
      <w:lvlText w:val="[%1]"/>
      <w:lvlJc w:val="left"/>
      <w:pPr>
        <w:tabs>
          <w:tab w:val="left" w:pos="567"/>
        </w:tabs>
        <w:ind w:left="567" w:hanging="567"/>
      </w:pPr>
      <w:rPr>
        <w:rFonts w:hint="default" w:ascii="Times New Roman" w:hAnsi="Times New Roman"/>
        <w:sz w:val="24"/>
        <w:szCs w:val="24"/>
      </w:rPr>
    </w:lvl>
  </w:abstractNum>
  <w:abstractNum w:abstractNumId="5">
    <w:nsid w:val="00000011"/>
    <w:multiLevelType w:val="multilevel"/>
    <w:tmpl w:val="0000001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77"/>
      <w:lvlText w:val="%1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6">
    <w:nsid w:val="00000014"/>
    <w:multiLevelType w:val="multilevel"/>
    <w:tmpl w:val="00000014"/>
    <w:lvl w:ilvl="0" w:tentative="0">
      <w:start w:val="1"/>
      <w:numFmt w:val="decimal"/>
      <w:pStyle w:val="2"/>
      <w:lvlText w:val="%1"/>
      <w:lvlJc w:val="left"/>
      <w:pPr>
        <w:tabs>
          <w:tab w:val="left" w:pos="601"/>
        </w:tabs>
        <w:ind w:left="601" w:hanging="601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1145"/>
        </w:tabs>
        <w:ind w:left="1001" w:hanging="576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1080"/>
        </w:tabs>
        <w:ind w:left="720" w:hanging="720"/>
      </w:pPr>
      <w:rPr>
        <w:rFonts w:hint="default"/>
        <w:color w:val="auto"/>
      </w:rPr>
    </w:lvl>
    <w:lvl w:ilvl="3" w:tentative="0">
      <w:start w:val="1"/>
      <w:numFmt w:val="decimal"/>
      <w:pStyle w:val="6"/>
      <w:lvlText w:val="%4."/>
      <w:lvlJc w:val="left"/>
      <w:pPr>
        <w:tabs>
          <w:tab w:val="left" w:pos="3558"/>
        </w:tabs>
        <w:ind w:left="3558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TrueTypeFonts/>
  <w:saveSubset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E0Y2I5ZGE3N2ZkNzlmNDEzMDQ0NTBkYTU2ZmI4OTgifQ=="/>
  </w:docVars>
  <w:rsids>
    <w:rsidRoot w:val="00172A27"/>
    <w:rsid w:val="00011CDF"/>
    <w:rsid w:val="00023E8D"/>
    <w:rsid w:val="000349F6"/>
    <w:rsid w:val="000425AB"/>
    <w:rsid w:val="00076968"/>
    <w:rsid w:val="00086216"/>
    <w:rsid w:val="000B1E7A"/>
    <w:rsid w:val="000C5960"/>
    <w:rsid w:val="001036DD"/>
    <w:rsid w:val="00116870"/>
    <w:rsid w:val="00140BB2"/>
    <w:rsid w:val="001441BF"/>
    <w:rsid w:val="001513CA"/>
    <w:rsid w:val="001570A2"/>
    <w:rsid w:val="001714E9"/>
    <w:rsid w:val="00172A27"/>
    <w:rsid w:val="00186A26"/>
    <w:rsid w:val="001A10E8"/>
    <w:rsid w:val="001C5F4B"/>
    <w:rsid w:val="001E0093"/>
    <w:rsid w:val="0020007E"/>
    <w:rsid w:val="00207D8A"/>
    <w:rsid w:val="002113B0"/>
    <w:rsid w:val="00217EE9"/>
    <w:rsid w:val="00220015"/>
    <w:rsid w:val="00227310"/>
    <w:rsid w:val="002370A2"/>
    <w:rsid w:val="00244457"/>
    <w:rsid w:val="00251310"/>
    <w:rsid w:val="00260946"/>
    <w:rsid w:val="00262719"/>
    <w:rsid w:val="00262EA4"/>
    <w:rsid w:val="00263BEC"/>
    <w:rsid w:val="0026497A"/>
    <w:rsid w:val="00294C2D"/>
    <w:rsid w:val="002B45CE"/>
    <w:rsid w:val="002C2482"/>
    <w:rsid w:val="002D33B7"/>
    <w:rsid w:val="002F77AC"/>
    <w:rsid w:val="00313F13"/>
    <w:rsid w:val="00322546"/>
    <w:rsid w:val="003279EE"/>
    <w:rsid w:val="00342864"/>
    <w:rsid w:val="003462FA"/>
    <w:rsid w:val="00377DB8"/>
    <w:rsid w:val="00380928"/>
    <w:rsid w:val="00395165"/>
    <w:rsid w:val="003A2CB6"/>
    <w:rsid w:val="003A566F"/>
    <w:rsid w:val="003C1B36"/>
    <w:rsid w:val="003E16EA"/>
    <w:rsid w:val="003E223F"/>
    <w:rsid w:val="003F6E32"/>
    <w:rsid w:val="00400ED3"/>
    <w:rsid w:val="00404BA7"/>
    <w:rsid w:val="004177DA"/>
    <w:rsid w:val="0044137D"/>
    <w:rsid w:val="004517EE"/>
    <w:rsid w:val="00452240"/>
    <w:rsid w:val="00452CC5"/>
    <w:rsid w:val="004868D4"/>
    <w:rsid w:val="004A59A7"/>
    <w:rsid w:val="004C6093"/>
    <w:rsid w:val="004D5985"/>
    <w:rsid w:val="0050136E"/>
    <w:rsid w:val="00513BC6"/>
    <w:rsid w:val="00515E1E"/>
    <w:rsid w:val="00516C7B"/>
    <w:rsid w:val="00517FB0"/>
    <w:rsid w:val="00540570"/>
    <w:rsid w:val="005446BD"/>
    <w:rsid w:val="00590089"/>
    <w:rsid w:val="005A34B9"/>
    <w:rsid w:val="005A6CFA"/>
    <w:rsid w:val="005A7DE6"/>
    <w:rsid w:val="005B197B"/>
    <w:rsid w:val="005C465C"/>
    <w:rsid w:val="005F0C52"/>
    <w:rsid w:val="0061174A"/>
    <w:rsid w:val="006241B3"/>
    <w:rsid w:val="0063136A"/>
    <w:rsid w:val="00631524"/>
    <w:rsid w:val="0063251C"/>
    <w:rsid w:val="006468B8"/>
    <w:rsid w:val="0067778B"/>
    <w:rsid w:val="00684426"/>
    <w:rsid w:val="006954D6"/>
    <w:rsid w:val="006B313D"/>
    <w:rsid w:val="006B5740"/>
    <w:rsid w:val="007155E6"/>
    <w:rsid w:val="0072096D"/>
    <w:rsid w:val="007301FD"/>
    <w:rsid w:val="00734300"/>
    <w:rsid w:val="007368B3"/>
    <w:rsid w:val="00741A92"/>
    <w:rsid w:val="007604BB"/>
    <w:rsid w:val="0076565C"/>
    <w:rsid w:val="00792FA6"/>
    <w:rsid w:val="0079589D"/>
    <w:rsid w:val="007C6110"/>
    <w:rsid w:val="007D38B7"/>
    <w:rsid w:val="007E12D0"/>
    <w:rsid w:val="007E66CC"/>
    <w:rsid w:val="007E69F2"/>
    <w:rsid w:val="008237E9"/>
    <w:rsid w:val="008238D0"/>
    <w:rsid w:val="00831070"/>
    <w:rsid w:val="0083301B"/>
    <w:rsid w:val="008500E9"/>
    <w:rsid w:val="008729CF"/>
    <w:rsid w:val="008770DF"/>
    <w:rsid w:val="008938DA"/>
    <w:rsid w:val="008B28F4"/>
    <w:rsid w:val="008B606E"/>
    <w:rsid w:val="008C482A"/>
    <w:rsid w:val="008F3AB4"/>
    <w:rsid w:val="00902D1E"/>
    <w:rsid w:val="009170F2"/>
    <w:rsid w:val="00920BFF"/>
    <w:rsid w:val="00925317"/>
    <w:rsid w:val="00925D73"/>
    <w:rsid w:val="009369D9"/>
    <w:rsid w:val="0093739E"/>
    <w:rsid w:val="00944F4D"/>
    <w:rsid w:val="00950EAD"/>
    <w:rsid w:val="00980F1E"/>
    <w:rsid w:val="00987260"/>
    <w:rsid w:val="00992D9F"/>
    <w:rsid w:val="009974B4"/>
    <w:rsid w:val="009A20BE"/>
    <w:rsid w:val="009B5B12"/>
    <w:rsid w:val="009C52B9"/>
    <w:rsid w:val="009E5D66"/>
    <w:rsid w:val="009F4396"/>
    <w:rsid w:val="009F6233"/>
    <w:rsid w:val="00A11943"/>
    <w:rsid w:val="00A24657"/>
    <w:rsid w:val="00A2728C"/>
    <w:rsid w:val="00A40284"/>
    <w:rsid w:val="00A53231"/>
    <w:rsid w:val="00A67365"/>
    <w:rsid w:val="00A714B6"/>
    <w:rsid w:val="00AA50A1"/>
    <w:rsid w:val="00AB015F"/>
    <w:rsid w:val="00AC4BE3"/>
    <w:rsid w:val="00AD752A"/>
    <w:rsid w:val="00AE5471"/>
    <w:rsid w:val="00AE7CDE"/>
    <w:rsid w:val="00B32A29"/>
    <w:rsid w:val="00B40885"/>
    <w:rsid w:val="00B442FE"/>
    <w:rsid w:val="00B44D48"/>
    <w:rsid w:val="00B5427A"/>
    <w:rsid w:val="00B565E4"/>
    <w:rsid w:val="00B60798"/>
    <w:rsid w:val="00B71536"/>
    <w:rsid w:val="00B74C5F"/>
    <w:rsid w:val="00B8046B"/>
    <w:rsid w:val="00B865A9"/>
    <w:rsid w:val="00B91A6F"/>
    <w:rsid w:val="00B949F8"/>
    <w:rsid w:val="00BD19F6"/>
    <w:rsid w:val="00BD59DA"/>
    <w:rsid w:val="00BD6951"/>
    <w:rsid w:val="00BD7721"/>
    <w:rsid w:val="00BF0CCA"/>
    <w:rsid w:val="00C1221B"/>
    <w:rsid w:val="00C15E1F"/>
    <w:rsid w:val="00C3471B"/>
    <w:rsid w:val="00C43794"/>
    <w:rsid w:val="00C6058E"/>
    <w:rsid w:val="00C83029"/>
    <w:rsid w:val="00CB2392"/>
    <w:rsid w:val="00CC375F"/>
    <w:rsid w:val="00CC41C9"/>
    <w:rsid w:val="00CC727B"/>
    <w:rsid w:val="00CD6AC7"/>
    <w:rsid w:val="00CE7FBA"/>
    <w:rsid w:val="00CF77D3"/>
    <w:rsid w:val="00D00130"/>
    <w:rsid w:val="00D067A2"/>
    <w:rsid w:val="00D1725A"/>
    <w:rsid w:val="00D21B1A"/>
    <w:rsid w:val="00D21C3E"/>
    <w:rsid w:val="00D27802"/>
    <w:rsid w:val="00D303BA"/>
    <w:rsid w:val="00D319EF"/>
    <w:rsid w:val="00D337FA"/>
    <w:rsid w:val="00D573E4"/>
    <w:rsid w:val="00D61E74"/>
    <w:rsid w:val="00D6374B"/>
    <w:rsid w:val="00D844AD"/>
    <w:rsid w:val="00D84516"/>
    <w:rsid w:val="00D87DBA"/>
    <w:rsid w:val="00DD197A"/>
    <w:rsid w:val="00DE1F85"/>
    <w:rsid w:val="00DE391A"/>
    <w:rsid w:val="00E05066"/>
    <w:rsid w:val="00E4054C"/>
    <w:rsid w:val="00E64F4E"/>
    <w:rsid w:val="00E91141"/>
    <w:rsid w:val="00EB1C29"/>
    <w:rsid w:val="00EB7723"/>
    <w:rsid w:val="00ED1259"/>
    <w:rsid w:val="00EF0F0F"/>
    <w:rsid w:val="00F01802"/>
    <w:rsid w:val="00F10F46"/>
    <w:rsid w:val="00F16182"/>
    <w:rsid w:val="00F21128"/>
    <w:rsid w:val="00F5775D"/>
    <w:rsid w:val="00F84148"/>
    <w:rsid w:val="00F85593"/>
    <w:rsid w:val="00F85EDD"/>
    <w:rsid w:val="00FA0683"/>
    <w:rsid w:val="00FA2CE7"/>
    <w:rsid w:val="00FB25D5"/>
    <w:rsid w:val="00FC18B6"/>
    <w:rsid w:val="00FC6802"/>
    <w:rsid w:val="00FC6946"/>
    <w:rsid w:val="00FD4A8F"/>
    <w:rsid w:val="00FF7CA6"/>
    <w:rsid w:val="010C705D"/>
    <w:rsid w:val="030119D2"/>
    <w:rsid w:val="033A18D9"/>
    <w:rsid w:val="03A5038F"/>
    <w:rsid w:val="03E4704A"/>
    <w:rsid w:val="059371F6"/>
    <w:rsid w:val="060A34E4"/>
    <w:rsid w:val="06CC1A55"/>
    <w:rsid w:val="08F125F5"/>
    <w:rsid w:val="09F817A3"/>
    <w:rsid w:val="0BE3271C"/>
    <w:rsid w:val="0BEF3CC0"/>
    <w:rsid w:val="0D0A37DF"/>
    <w:rsid w:val="0DAE66D7"/>
    <w:rsid w:val="0E1B4581"/>
    <w:rsid w:val="0E5C6D39"/>
    <w:rsid w:val="0E663690"/>
    <w:rsid w:val="0EDF00A2"/>
    <w:rsid w:val="104A471C"/>
    <w:rsid w:val="107F1AA8"/>
    <w:rsid w:val="10C41028"/>
    <w:rsid w:val="16340358"/>
    <w:rsid w:val="16D76D53"/>
    <w:rsid w:val="17783DA4"/>
    <w:rsid w:val="17854E62"/>
    <w:rsid w:val="180D350C"/>
    <w:rsid w:val="192A7EEE"/>
    <w:rsid w:val="19C6514A"/>
    <w:rsid w:val="1A2F769B"/>
    <w:rsid w:val="1BE10E00"/>
    <w:rsid w:val="1C427D00"/>
    <w:rsid w:val="1E2B1697"/>
    <w:rsid w:val="1F0D5A54"/>
    <w:rsid w:val="21120D46"/>
    <w:rsid w:val="24A53441"/>
    <w:rsid w:val="24DB4137"/>
    <w:rsid w:val="25B26BC9"/>
    <w:rsid w:val="276C36F9"/>
    <w:rsid w:val="2B4E00B7"/>
    <w:rsid w:val="2B875E38"/>
    <w:rsid w:val="2C467617"/>
    <w:rsid w:val="2CFF3422"/>
    <w:rsid w:val="2E8E43E5"/>
    <w:rsid w:val="2F540059"/>
    <w:rsid w:val="2F78360E"/>
    <w:rsid w:val="2F8776DC"/>
    <w:rsid w:val="302B06AC"/>
    <w:rsid w:val="303164B3"/>
    <w:rsid w:val="3120277A"/>
    <w:rsid w:val="31DB5A6C"/>
    <w:rsid w:val="325E031C"/>
    <w:rsid w:val="32715663"/>
    <w:rsid w:val="36C94BC2"/>
    <w:rsid w:val="373C4433"/>
    <w:rsid w:val="37C942D0"/>
    <w:rsid w:val="38C8755F"/>
    <w:rsid w:val="38D21F0E"/>
    <w:rsid w:val="39E751B2"/>
    <w:rsid w:val="3B842494"/>
    <w:rsid w:val="3C6F7DCC"/>
    <w:rsid w:val="3E0B60FA"/>
    <w:rsid w:val="3E9848C8"/>
    <w:rsid w:val="3EB230E4"/>
    <w:rsid w:val="3F6648FA"/>
    <w:rsid w:val="3F97003A"/>
    <w:rsid w:val="40153057"/>
    <w:rsid w:val="406534E4"/>
    <w:rsid w:val="418629FE"/>
    <w:rsid w:val="419D78F0"/>
    <w:rsid w:val="42DA0920"/>
    <w:rsid w:val="441C37FA"/>
    <w:rsid w:val="447514E8"/>
    <w:rsid w:val="45371564"/>
    <w:rsid w:val="46913DA4"/>
    <w:rsid w:val="46BB28DE"/>
    <w:rsid w:val="48683DDD"/>
    <w:rsid w:val="4AF6313B"/>
    <w:rsid w:val="4B893617"/>
    <w:rsid w:val="4CB21079"/>
    <w:rsid w:val="4D786C1A"/>
    <w:rsid w:val="4E1409B4"/>
    <w:rsid w:val="51783058"/>
    <w:rsid w:val="52425615"/>
    <w:rsid w:val="52704402"/>
    <w:rsid w:val="536C2083"/>
    <w:rsid w:val="53827DFB"/>
    <w:rsid w:val="54D01BAA"/>
    <w:rsid w:val="560A0605"/>
    <w:rsid w:val="563C63A5"/>
    <w:rsid w:val="57CE2F91"/>
    <w:rsid w:val="5A42391C"/>
    <w:rsid w:val="5C2C2BE0"/>
    <w:rsid w:val="5DEC3B40"/>
    <w:rsid w:val="6118702B"/>
    <w:rsid w:val="625033DB"/>
    <w:rsid w:val="629C44E8"/>
    <w:rsid w:val="64014E71"/>
    <w:rsid w:val="64147785"/>
    <w:rsid w:val="65370E2D"/>
    <w:rsid w:val="673C3DA6"/>
    <w:rsid w:val="675B0507"/>
    <w:rsid w:val="67BE4CCD"/>
    <w:rsid w:val="67D70B38"/>
    <w:rsid w:val="69566F57"/>
    <w:rsid w:val="69A30258"/>
    <w:rsid w:val="69AA203A"/>
    <w:rsid w:val="69E970E6"/>
    <w:rsid w:val="6B451689"/>
    <w:rsid w:val="6BF90E5A"/>
    <w:rsid w:val="6D1E498B"/>
    <w:rsid w:val="6DBD740C"/>
    <w:rsid w:val="6E112E5D"/>
    <w:rsid w:val="6E3A5426"/>
    <w:rsid w:val="71D828FB"/>
    <w:rsid w:val="72B2140C"/>
    <w:rsid w:val="73A43D35"/>
    <w:rsid w:val="73F04C52"/>
    <w:rsid w:val="740B4E88"/>
    <w:rsid w:val="7476588F"/>
    <w:rsid w:val="750B717B"/>
    <w:rsid w:val="759D5F82"/>
    <w:rsid w:val="759F34AF"/>
    <w:rsid w:val="75BB0373"/>
    <w:rsid w:val="761D65FA"/>
    <w:rsid w:val="762F0897"/>
    <w:rsid w:val="76D12570"/>
    <w:rsid w:val="76DF5421"/>
    <w:rsid w:val="76E00C59"/>
    <w:rsid w:val="775C76C8"/>
    <w:rsid w:val="77B21B30"/>
    <w:rsid w:val="78DE6EA9"/>
    <w:rsid w:val="79EB3F6C"/>
    <w:rsid w:val="7A1635C0"/>
    <w:rsid w:val="7AC276FC"/>
    <w:rsid w:val="7AF22192"/>
    <w:rsid w:val="7CA1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nhideWhenUsed="0" w:uiPriority="0" w:semiHidden="0" w:name="caption"/>
    <w:lsdException w:qFormat="1" w:unhideWhenUsed="0" w:uiPriority="0" w:semiHidden="0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iPriority="99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0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39" w:semiHidden="0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Times New Roman" w:eastAsia="微软雅黑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pageBreakBefore/>
      <w:numPr>
        <w:ilvl w:val="0"/>
        <w:numId w:val="1"/>
      </w:numPr>
      <w:spacing w:before="480" w:after="480"/>
      <w:jc w:val="center"/>
      <w:outlineLvl w:val="0"/>
    </w:pPr>
    <w:rPr>
      <w:rFonts w:hAnsi="微软雅黑"/>
      <w:sz w:val="32"/>
    </w:rPr>
  </w:style>
  <w:style w:type="paragraph" w:styleId="3">
    <w:name w:val="heading 2"/>
    <w:basedOn w:val="1"/>
    <w:next w:val="4"/>
    <w:qFormat/>
    <w:uiPriority w:val="0"/>
    <w:pPr>
      <w:keepNext/>
      <w:numPr>
        <w:ilvl w:val="1"/>
        <w:numId w:val="1"/>
      </w:numPr>
      <w:tabs>
        <w:tab w:val="left" w:pos="567"/>
        <w:tab w:val="left" w:pos="601"/>
      </w:tabs>
      <w:snapToGrid w:val="0"/>
      <w:spacing w:before="240" w:after="240"/>
      <w:ind w:left="578" w:hanging="578"/>
      <w:jc w:val="left"/>
      <w:outlineLvl w:val="1"/>
    </w:pPr>
    <w:rPr>
      <w:rFonts w:hAnsi="微软雅黑"/>
      <w:sz w:val="28"/>
    </w:rPr>
  </w:style>
  <w:style w:type="paragraph" w:styleId="5">
    <w:name w:val="heading 3"/>
    <w:basedOn w:val="1"/>
    <w:next w:val="4"/>
    <w:link w:val="40"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50" w:beforeLines="50" w:after="50" w:afterLines="50"/>
      <w:outlineLvl w:val="2"/>
    </w:pPr>
    <w:rPr>
      <w:rFonts w:hAnsi="微软雅黑"/>
      <w:bCs/>
      <w:szCs w:val="32"/>
    </w:rPr>
  </w:style>
  <w:style w:type="paragraph" w:styleId="6">
    <w:name w:val="heading 4"/>
    <w:basedOn w:val="1"/>
    <w:next w:val="4"/>
    <w:link w:val="51"/>
    <w:qFormat/>
    <w:uiPriority w:val="0"/>
    <w:pPr>
      <w:keepNext/>
      <w:keepLines/>
      <w:numPr>
        <w:ilvl w:val="3"/>
        <w:numId w:val="1"/>
      </w:numPr>
      <w:spacing w:before="100" w:beforeAutospacing="1" w:after="100" w:afterAutospacing="1"/>
      <w:ind w:left="1062" w:leftChars="200" w:hanging="862"/>
      <w:outlineLvl w:val="3"/>
    </w:pPr>
    <w:rPr>
      <w:rFonts w:eastAsia="仿宋_GB2312"/>
      <w:bCs/>
      <w:szCs w:val="28"/>
    </w:rPr>
  </w:style>
  <w:style w:type="paragraph" w:styleId="7">
    <w:name w:val="heading 5"/>
    <w:basedOn w:val="1"/>
    <w:next w:val="4"/>
    <w:qFormat/>
    <w:uiPriority w:val="0"/>
    <w:pPr>
      <w:keepNext/>
      <w:keepLines/>
      <w:spacing w:before="100" w:beforeAutospacing="1" w:after="100" w:afterAutospacing="1"/>
      <w:ind w:left="200" w:leftChars="200"/>
      <w:outlineLvl w:val="4"/>
    </w:pPr>
    <w:rPr>
      <w:b/>
      <w:bCs/>
      <w:szCs w:val="28"/>
    </w:rPr>
  </w:style>
  <w:style w:type="paragraph" w:styleId="8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bCs/>
    </w:rPr>
  </w:style>
  <w:style w:type="paragraph" w:styleId="9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bCs/>
    </w:rPr>
  </w:style>
  <w:style w:type="paragraph" w:styleId="10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</w:rPr>
  </w:style>
  <w:style w:type="paragraph" w:styleId="11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  <w:szCs w:val="21"/>
    </w:rPr>
  </w:style>
  <w:style w:type="character" w:default="1" w:styleId="33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link w:val="57"/>
    <w:qFormat/>
    <w:uiPriority w:val="0"/>
    <w:pPr>
      <w:ind w:firstLine="420" w:firstLineChars="200"/>
    </w:pPr>
    <w:rPr>
      <w:rFonts w:hAnsi="微软雅黑"/>
    </w:rPr>
  </w:style>
  <w:style w:type="paragraph" w:styleId="12">
    <w:name w:val="caption"/>
    <w:basedOn w:val="1"/>
    <w:next w:val="1"/>
    <w:link w:val="64"/>
    <w:qFormat/>
    <w:uiPriority w:val="0"/>
    <w:pPr>
      <w:adjustRightInd w:val="0"/>
      <w:snapToGrid w:val="0"/>
      <w:spacing w:before="62" w:beforeLines="20" w:after="62" w:afterLines="20"/>
      <w:jc w:val="center"/>
    </w:pPr>
    <w:rPr>
      <w:rFonts w:ascii="黑体" w:hAnsi="黑体" w:eastAsia="黑体" w:cs="Arial"/>
      <w:sz w:val="21"/>
    </w:rPr>
  </w:style>
  <w:style w:type="paragraph" w:styleId="13">
    <w:name w:val="List Bullet"/>
    <w:basedOn w:val="4"/>
    <w:qFormat/>
    <w:uiPriority w:val="0"/>
    <w:pPr>
      <w:numPr>
        <w:ilvl w:val="0"/>
        <w:numId w:val="2"/>
      </w:numPr>
      <w:ind w:firstLine="0" w:firstLineChars="0"/>
    </w:pPr>
  </w:style>
  <w:style w:type="paragraph" w:styleId="14">
    <w:name w:val="Document Map"/>
    <w:basedOn w:val="1"/>
    <w:qFormat/>
    <w:uiPriority w:val="0"/>
    <w:pPr>
      <w:shd w:val="clear" w:color="auto" w:fill="000080"/>
    </w:pPr>
  </w:style>
  <w:style w:type="paragraph" w:styleId="15">
    <w:name w:val="annotation text"/>
    <w:basedOn w:val="1"/>
    <w:link w:val="55"/>
    <w:qFormat/>
    <w:uiPriority w:val="0"/>
    <w:pPr>
      <w:jc w:val="left"/>
    </w:pPr>
  </w:style>
  <w:style w:type="paragraph" w:styleId="16">
    <w:name w:val="Body Text 3"/>
    <w:basedOn w:val="1"/>
    <w:qFormat/>
    <w:uiPriority w:val="0"/>
    <w:rPr>
      <w:i/>
      <w:iCs/>
      <w:sz w:val="28"/>
    </w:rPr>
  </w:style>
  <w:style w:type="paragraph" w:styleId="17">
    <w:name w:val="Body Text"/>
    <w:basedOn w:val="1"/>
    <w:qFormat/>
    <w:uiPriority w:val="0"/>
    <w:rPr>
      <w:b/>
      <w:bCs/>
      <w:i/>
      <w:iCs/>
      <w:sz w:val="28"/>
    </w:rPr>
  </w:style>
  <w:style w:type="paragraph" w:styleId="18">
    <w:name w:val="Body Text Indent"/>
    <w:basedOn w:val="1"/>
    <w:link w:val="56"/>
    <w:qFormat/>
    <w:uiPriority w:val="0"/>
    <w:pPr>
      <w:spacing w:after="120"/>
      <w:ind w:left="420" w:leftChars="200"/>
    </w:pPr>
    <w:rPr>
      <w:sz w:val="21"/>
    </w:rPr>
  </w:style>
  <w:style w:type="paragraph" w:styleId="19">
    <w:name w:val="Plain Text"/>
    <w:basedOn w:val="1"/>
    <w:link w:val="59"/>
    <w:qFormat/>
    <w:uiPriority w:val="0"/>
    <w:pPr>
      <w:widowControl/>
      <w:jc w:val="left"/>
    </w:pPr>
    <w:rPr>
      <w:rFonts w:ascii="宋体" w:hAnsi="Courier New"/>
      <w:sz w:val="21"/>
    </w:rPr>
  </w:style>
  <w:style w:type="paragraph" w:styleId="20">
    <w:name w:val="Body Text Indent 2"/>
    <w:basedOn w:val="1"/>
    <w:link w:val="54"/>
    <w:qFormat/>
    <w:uiPriority w:val="0"/>
    <w:pPr>
      <w:spacing w:after="120" w:line="480" w:lineRule="auto"/>
      <w:ind w:left="420" w:leftChars="200"/>
    </w:pPr>
    <w:rPr>
      <w:sz w:val="21"/>
    </w:rPr>
  </w:style>
  <w:style w:type="paragraph" w:styleId="21">
    <w:name w:val="endnote text"/>
    <w:basedOn w:val="1"/>
    <w:qFormat/>
    <w:uiPriority w:val="0"/>
    <w:pPr>
      <w:snapToGrid w:val="0"/>
      <w:jc w:val="left"/>
    </w:pPr>
  </w:style>
  <w:style w:type="paragraph" w:styleId="22">
    <w:name w:val="Balloon Text"/>
    <w:basedOn w:val="1"/>
    <w:link w:val="48"/>
    <w:qFormat/>
    <w:uiPriority w:val="0"/>
    <w:rPr>
      <w:sz w:val="18"/>
      <w:szCs w:val="18"/>
    </w:rPr>
  </w:style>
  <w:style w:type="paragraph" w:styleId="23">
    <w:name w:val="footer"/>
    <w:basedOn w:val="1"/>
    <w:link w:val="8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5">
    <w:name w:val="toc 1"/>
    <w:basedOn w:val="1"/>
    <w:next w:val="1"/>
    <w:unhideWhenUsed/>
    <w:qFormat/>
    <w:uiPriority w:val="39"/>
  </w:style>
  <w:style w:type="paragraph" w:styleId="26">
    <w:name w:val="footnote text"/>
    <w:basedOn w:val="1"/>
    <w:qFormat/>
    <w:uiPriority w:val="0"/>
    <w:pPr>
      <w:snapToGrid w:val="0"/>
    </w:pPr>
    <w:rPr>
      <w:sz w:val="18"/>
      <w:szCs w:val="18"/>
    </w:rPr>
  </w:style>
  <w:style w:type="paragraph" w:styleId="27">
    <w:name w:val="Body Text Indent 3"/>
    <w:basedOn w:val="1"/>
    <w:link w:val="44"/>
    <w:qFormat/>
    <w:uiPriority w:val="0"/>
    <w:pPr>
      <w:numPr>
        <w:ilvl w:val="0"/>
        <w:numId w:val="3"/>
      </w:numPr>
    </w:pPr>
  </w:style>
  <w:style w:type="paragraph" w:styleId="28">
    <w:name w:val="table of figures"/>
    <w:basedOn w:val="1"/>
    <w:next w:val="1"/>
    <w:qFormat/>
    <w:uiPriority w:val="0"/>
    <w:pPr>
      <w:ind w:left="840" w:leftChars="200" w:hanging="420" w:hangingChars="200"/>
    </w:pPr>
  </w:style>
  <w:style w:type="paragraph" w:styleId="29">
    <w:name w:val="toc 2"/>
    <w:basedOn w:val="1"/>
    <w:next w:val="1"/>
    <w:unhideWhenUsed/>
    <w:qFormat/>
    <w:uiPriority w:val="39"/>
    <w:pPr>
      <w:ind w:left="420" w:leftChars="200"/>
    </w:pPr>
  </w:style>
  <w:style w:type="paragraph" w:styleId="30">
    <w:name w:val="Body Text 2"/>
    <w:basedOn w:val="1"/>
    <w:qFormat/>
    <w:uiPriority w:val="0"/>
    <w:rPr>
      <w:i/>
      <w:iCs/>
      <w:sz w:val="30"/>
    </w:rPr>
  </w:style>
  <w:style w:type="paragraph" w:styleId="31">
    <w:name w:val="annotation subject"/>
    <w:basedOn w:val="15"/>
    <w:next w:val="15"/>
    <w:link w:val="63"/>
    <w:qFormat/>
    <w:uiPriority w:val="0"/>
    <w:rPr>
      <w:b/>
      <w:bCs/>
    </w:rPr>
  </w:style>
  <w:style w:type="character" w:styleId="34">
    <w:name w:val="endnote reference"/>
    <w:qFormat/>
    <w:uiPriority w:val="0"/>
    <w:rPr>
      <w:rFonts w:eastAsia="宋体"/>
      <w:sz w:val="24"/>
      <w:szCs w:val="24"/>
      <w:vertAlign w:val="superscript"/>
      <w:lang w:val="en-US" w:eastAsia="zh-CN" w:bidi="ar-SA"/>
    </w:rPr>
  </w:style>
  <w:style w:type="character" w:styleId="35">
    <w:name w:val="page number"/>
    <w:basedOn w:val="33"/>
    <w:qFormat/>
    <w:uiPriority w:val="0"/>
  </w:style>
  <w:style w:type="character" w:styleId="36">
    <w:name w:val="FollowedHyperlink"/>
    <w:qFormat/>
    <w:uiPriority w:val="0"/>
    <w:rPr>
      <w:color w:val="800080"/>
      <w:u w:val="single"/>
    </w:rPr>
  </w:style>
  <w:style w:type="character" w:styleId="37">
    <w:name w:val="Hyperlink"/>
    <w:qFormat/>
    <w:uiPriority w:val="99"/>
    <w:rPr>
      <w:color w:val="auto"/>
      <w:u w:val="none"/>
    </w:rPr>
  </w:style>
  <w:style w:type="character" w:styleId="38">
    <w:name w:val="annotation reference"/>
    <w:qFormat/>
    <w:uiPriority w:val="0"/>
    <w:rPr>
      <w:sz w:val="21"/>
      <w:szCs w:val="21"/>
    </w:rPr>
  </w:style>
  <w:style w:type="character" w:styleId="39">
    <w:name w:val="footnote reference"/>
    <w:qFormat/>
    <w:uiPriority w:val="0"/>
    <w:rPr>
      <w:vertAlign w:val="superscript"/>
    </w:rPr>
  </w:style>
  <w:style w:type="character" w:customStyle="1" w:styleId="40">
    <w:name w:val="标题 3 字符"/>
    <w:link w:val="5"/>
    <w:qFormat/>
    <w:uiPriority w:val="0"/>
    <w:rPr>
      <w:rFonts w:hAnsi="微软雅黑"/>
      <w:bCs/>
      <w:szCs w:val="32"/>
    </w:rPr>
  </w:style>
  <w:style w:type="character" w:customStyle="1" w:styleId="41">
    <w:name w:val="正文：中文强调"/>
    <w:qFormat/>
    <w:uiPriority w:val="0"/>
    <w:rPr>
      <w:rFonts w:eastAsia="楷体_GB2312"/>
    </w:rPr>
  </w:style>
  <w:style w:type="character" w:customStyle="1" w:styleId="42">
    <w:name w:val="题注 Char1"/>
    <w:qFormat/>
    <w:uiPriority w:val="0"/>
    <w:rPr>
      <w:rFonts w:hAnsi="宋体" w:eastAsia="黑体"/>
      <w:kern w:val="2"/>
      <w:sz w:val="21"/>
      <w:szCs w:val="24"/>
      <w:lang w:val="en-US" w:eastAsia="zh-CN" w:bidi="ar-SA"/>
    </w:rPr>
  </w:style>
  <w:style w:type="character" w:customStyle="1" w:styleId="43">
    <w:name w:val="纯文本 Char Char"/>
    <w:qFormat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44">
    <w:name w:val="正文文本缩进 3 字符"/>
    <w:link w:val="27"/>
    <w:qFormat/>
    <w:uiPriority w:val="0"/>
    <w:rPr>
      <w:kern w:val="2"/>
      <w:sz w:val="24"/>
      <w:szCs w:val="24"/>
    </w:rPr>
  </w:style>
  <w:style w:type="character" w:customStyle="1" w:styleId="45">
    <w:name w:val="正文：英文强调"/>
    <w:qFormat/>
    <w:uiPriority w:val="0"/>
    <w:rPr>
      <w:rFonts w:ascii="Times New Roman" w:hAnsi="Times New Roman"/>
      <w:i/>
    </w:rPr>
  </w:style>
  <w:style w:type="character" w:customStyle="1" w:styleId="46">
    <w:name w:val="无间隔 字符"/>
    <w:link w:val="47"/>
    <w:qFormat/>
    <w:uiPriority w:val="0"/>
    <w:rPr>
      <w:rFonts w:ascii="Calibri" w:hAnsi="Calibri"/>
      <w:sz w:val="22"/>
      <w:szCs w:val="22"/>
      <w:lang w:bidi="ar-SA"/>
    </w:rPr>
  </w:style>
  <w:style w:type="paragraph" w:styleId="47">
    <w:name w:val="No Spacing"/>
    <w:link w:val="46"/>
    <w:qFormat/>
    <w:uiPriority w:val="0"/>
    <w:rPr>
      <w:rFonts w:ascii="Calibri" w:hAnsi="Calibri" w:eastAsia="微软雅黑" w:cs="Times New Roman"/>
      <w:kern w:val="2"/>
      <w:sz w:val="22"/>
      <w:szCs w:val="22"/>
      <w:lang w:val="en-US" w:eastAsia="zh-CN" w:bidi="ar-SA"/>
    </w:rPr>
  </w:style>
  <w:style w:type="character" w:customStyle="1" w:styleId="48">
    <w:name w:val="批注框文本 字符"/>
    <w:link w:val="22"/>
    <w:qFormat/>
    <w:uiPriority w:val="0"/>
    <w:rPr>
      <w:kern w:val="2"/>
      <w:sz w:val="18"/>
      <w:szCs w:val="18"/>
    </w:rPr>
  </w:style>
  <w:style w:type="character" w:customStyle="1" w:styleId="49">
    <w:name w:val="样式 首行缩进:  0.85 厘米 Char Char"/>
    <w:link w:val="50"/>
    <w:qFormat/>
    <w:uiPriority w:val="0"/>
    <w:rPr>
      <w:rFonts w:ascii="宋体" w:hAnsi="宋体" w:cs="宋体"/>
      <w:kern w:val="2"/>
      <w:sz w:val="24"/>
      <w:szCs w:val="24"/>
    </w:rPr>
  </w:style>
  <w:style w:type="paragraph" w:customStyle="1" w:styleId="50">
    <w:name w:val="样式 首行缩进:  0.85 厘米"/>
    <w:basedOn w:val="1"/>
    <w:link w:val="49"/>
    <w:qFormat/>
    <w:uiPriority w:val="0"/>
    <w:pPr>
      <w:spacing w:line="324" w:lineRule="auto"/>
      <w:ind w:firstLine="482"/>
    </w:pPr>
    <w:rPr>
      <w:rFonts w:ascii="宋体" w:hAnsi="宋体" w:cs="宋体"/>
    </w:rPr>
  </w:style>
  <w:style w:type="character" w:customStyle="1" w:styleId="51">
    <w:name w:val="标题 4 字符"/>
    <w:link w:val="6"/>
    <w:qFormat/>
    <w:uiPriority w:val="0"/>
    <w:rPr>
      <w:rFonts w:eastAsia="仿宋_GB2312"/>
      <w:bCs/>
      <w:sz w:val="24"/>
      <w:szCs w:val="28"/>
    </w:rPr>
  </w:style>
  <w:style w:type="character" w:customStyle="1" w:styleId="52">
    <w:name w:val="引用 字符"/>
    <w:link w:val="53"/>
    <w:qFormat/>
    <w:uiPriority w:val="0"/>
    <w:rPr>
      <w:i/>
      <w:iCs/>
      <w:color w:val="000000"/>
      <w:kern w:val="2"/>
      <w:sz w:val="21"/>
      <w:szCs w:val="24"/>
    </w:rPr>
  </w:style>
  <w:style w:type="paragraph" w:styleId="53">
    <w:name w:val="Quote"/>
    <w:basedOn w:val="1"/>
    <w:next w:val="1"/>
    <w:link w:val="52"/>
    <w:qFormat/>
    <w:uiPriority w:val="0"/>
    <w:rPr>
      <w:i/>
      <w:iCs/>
      <w:color w:val="000000"/>
      <w:sz w:val="21"/>
    </w:rPr>
  </w:style>
  <w:style w:type="character" w:customStyle="1" w:styleId="54">
    <w:name w:val="正文文本缩进 2 字符"/>
    <w:link w:val="20"/>
    <w:qFormat/>
    <w:uiPriority w:val="0"/>
    <w:rPr>
      <w:kern w:val="2"/>
      <w:sz w:val="21"/>
      <w:szCs w:val="24"/>
    </w:rPr>
  </w:style>
  <w:style w:type="character" w:customStyle="1" w:styleId="55">
    <w:name w:val="批注文字 字符"/>
    <w:link w:val="15"/>
    <w:qFormat/>
    <w:uiPriority w:val="0"/>
    <w:rPr>
      <w:kern w:val="2"/>
      <w:sz w:val="24"/>
      <w:szCs w:val="24"/>
    </w:rPr>
  </w:style>
  <w:style w:type="character" w:customStyle="1" w:styleId="56">
    <w:name w:val="正文文本缩进 字符"/>
    <w:link w:val="18"/>
    <w:qFormat/>
    <w:uiPriority w:val="0"/>
    <w:rPr>
      <w:kern w:val="2"/>
      <w:sz w:val="21"/>
      <w:szCs w:val="24"/>
    </w:rPr>
  </w:style>
  <w:style w:type="character" w:customStyle="1" w:styleId="57">
    <w:name w:val="正文缩进 字符"/>
    <w:link w:val="4"/>
    <w:qFormat/>
    <w:uiPriority w:val="0"/>
    <w:rPr>
      <w:rFonts w:hAnsi="微软雅黑"/>
    </w:rPr>
  </w:style>
  <w:style w:type="character" w:customStyle="1" w:styleId="58">
    <w:name w:val="正文：程序代码"/>
    <w:qFormat/>
    <w:uiPriority w:val="0"/>
    <w:rPr>
      <w:rFonts w:ascii="MS Gothic" w:hAnsi="MS Gothic" w:eastAsia="仿宋_GB2312"/>
    </w:rPr>
  </w:style>
  <w:style w:type="character" w:customStyle="1" w:styleId="59">
    <w:name w:val="纯文本 字符"/>
    <w:link w:val="19"/>
    <w:qFormat/>
    <w:uiPriority w:val="0"/>
    <w:rPr>
      <w:rFonts w:ascii="宋体" w:hAnsi="Courier New"/>
      <w:sz w:val="21"/>
    </w:rPr>
  </w:style>
  <w:style w:type="character" w:customStyle="1" w:styleId="60">
    <w:name w:val="论文正文 Char Char"/>
    <w:link w:val="61"/>
    <w:qFormat/>
    <w:uiPriority w:val="0"/>
    <w:rPr>
      <w:rFonts w:ascii="Cambria Math" w:hAnsi="Cambria Math"/>
      <w:kern w:val="2"/>
      <w:sz w:val="24"/>
      <w:szCs w:val="22"/>
    </w:rPr>
  </w:style>
  <w:style w:type="paragraph" w:customStyle="1" w:styleId="61">
    <w:name w:val="论文正文"/>
    <w:basedOn w:val="1"/>
    <w:link w:val="60"/>
    <w:qFormat/>
    <w:uiPriority w:val="0"/>
    <w:pPr>
      <w:spacing w:line="300" w:lineRule="auto"/>
      <w:ind w:firstLine="420"/>
      <w:jc w:val="left"/>
    </w:pPr>
    <w:rPr>
      <w:rFonts w:ascii="Cambria Math" w:hAnsi="Cambria Math"/>
      <w:szCs w:val="22"/>
    </w:rPr>
  </w:style>
  <w:style w:type="character" w:customStyle="1" w:styleId="62">
    <w:name w:val="llyf141"/>
    <w:qFormat/>
    <w:uiPriority w:val="0"/>
    <w:rPr>
      <w:rFonts w:eastAsia="宋体"/>
      <w:spacing w:val="300"/>
      <w:sz w:val="21"/>
      <w:szCs w:val="21"/>
      <w:lang w:val="en-US" w:eastAsia="zh-CN" w:bidi="ar-SA"/>
    </w:rPr>
  </w:style>
  <w:style w:type="character" w:customStyle="1" w:styleId="63">
    <w:name w:val="批注主题 字符"/>
    <w:link w:val="31"/>
    <w:qFormat/>
    <w:uiPriority w:val="0"/>
    <w:rPr>
      <w:b/>
      <w:bCs/>
      <w:kern w:val="2"/>
      <w:sz w:val="24"/>
      <w:szCs w:val="24"/>
    </w:rPr>
  </w:style>
  <w:style w:type="character" w:customStyle="1" w:styleId="64">
    <w:name w:val="题注 字符"/>
    <w:link w:val="12"/>
    <w:qFormat/>
    <w:uiPriority w:val="0"/>
    <w:rPr>
      <w:rFonts w:ascii="黑体" w:hAnsi="黑体" w:eastAsia="黑体" w:cs="Arial"/>
      <w:kern w:val="2"/>
      <w:sz w:val="21"/>
    </w:rPr>
  </w:style>
  <w:style w:type="character" w:customStyle="1" w:styleId="65">
    <w:name w:val="图题注 Char Char"/>
    <w:link w:val="66"/>
    <w:qFormat/>
    <w:uiPriority w:val="0"/>
  </w:style>
  <w:style w:type="paragraph" w:customStyle="1" w:styleId="66">
    <w:name w:val="图题注"/>
    <w:basedOn w:val="12"/>
    <w:link w:val="65"/>
    <w:qFormat/>
    <w:uiPriority w:val="0"/>
    <w:pPr>
      <w:spacing w:before="78" w:beforeLines="25" w:after="78" w:afterLines="25"/>
    </w:pPr>
  </w:style>
  <w:style w:type="paragraph" w:customStyle="1" w:styleId="67">
    <w:name w:val="目录 11"/>
    <w:basedOn w:val="1"/>
    <w:next w:val="1"/>
    <w:qFormat/>
    <w:uiPriority w:val="39"/>
    <w:pPr>
      <w:spacing w:before="120" w:after="120"/>
      <w:jc w:val="left"/>
    </w:pPr>
    <w:rPr>
      <w:rFonts w:ascii="Calibri" w:hAnsi="Calibri" w:cs="Calibri"/>
      <w:b/>
      <w:bCs/>
      <w:caps/>
      <w:sz w:val="28"/>
      <w:szCs w:val="20"/>
    </w:rPr>
  </w:style>
  <w:style w:type="paragraph" w:customStyle="1" w:styleId="68">
    <w:name w:val="Char1 Char Char Char"/>
    <w:basedOn w:val="1"/>
    <w:qFormat/>
    <w:uiPriority w:val="0"/>
    <w:rPr>
      <w:sz w:val="21"/>
      <w:szCs w:val="20"/>
    </w:rPr>
  </w:style>
  <w:style w:type="paragraph" w:customStyle="1" w:styleId="69">
    <w:name w:val="TOC 标题1"/>
    <w:basedOn w:val="2"/>
    <w:next w:val="1"/>
    <w:qFormat/>
    <w:uiPriority w:val="0"/>
    <w:pPr>
      <w:keepLines/>
      <w:pageBreakBefore w:val="0"/>
      <w:widowControl/>
      <w:numPr>
        <w:numId w:val="0"/>
      </w:numPr>
      <w:spacing w:after="0" w:line="276" w:lineRule="auto"/>
      <w:jc w:val="left"/>
      <w:outlineLvl w:val="9"/>
    </w:pPr>
    <w:rPr>
      <w:rFonts w:ascii="Cambria" w:hAnsi="Cambria" w:eastAsia="宋体"/>
      <w:b/>
      <w:bCs/>
      <w:color w:val="365F91"/>
      <w:kern w:val="0"/>
      <w:sz w:val="28"/>
      <w:szCs w:val="28"/>
    </w:rPr>
  </w:style>
  <w:style w:type="paragraph" w:customStyle="1" w:styleId="70">
    <w:name w:val="目录 41"/>
    <w:basedOn w:val="1"/>
    <w:next w:val="1"/>
    <w:qFormat/>
    <w:uiPriority w:val="0"/>
    <w:pPr>
      <w:ind w:left="720"/>
      <w:jc w:val="left"/>
    </w:pPr>
    <w:rPr>
      <w:rFonts w:ascii="Calibri" w:hAnsi="Calibri" w:cs="Calibri"/>
      <w:sz w:val="18"/>
      <w:szCs w:val="18"/>
    </w:rPr>
  </w:style>
  <w:style w:type="paragraph" w:customStyle="1" w:styleId="71">
    <w:name w:val="目录 21"/>
    <w:basedOn w:val="1"/>
    <w:next w:val="1"/>
    <w:qFormat/>
    <w:uiPriority w:val="39"/>
    <w:pPr>
      <w:ind w:left="240"/>
      <w:jc w:val="left"/>
    </w:pPr>
    <w:rPr>
      <w:rFonts w:ascii="Calibri" w:hAnsi="Calibri" w:cs="Calibri"/>
      <w:smallCaps/>
      <w:sz w:val="28"/>
      <w:szCs w:val="20"/>
    </w:rPr>
  </w:style>
  <w:style w:type="paragraph" w:customStyle="1" w:styleId="72">
    <w:name w:val="目录 51"/>
    <w:basedOn w:val="1"/>
    <w:next w:val="1"/>
    <w:qFormat/>
    <w:uiPriority w:val="0"/>
    <w:pPr>
      <w:ind w:left="960"/>
      <w:jc w:val="left"/>
    </w:pPr>
    <w:rPr>
      <w:rFonts w:ascii="Calibri" w:hAnsi="Calibri" w:cs="Calibri"/>
      <w:sz w:val="18"/>
      <w:szCs w:val="18"/>
    </w:rPr>
  </w:style>
  <w:style w:type="paragraph" w:customStyle="1" w:styleId="73">
    <w:name w:val="目录 61"/>
    <w:basedOn w:val="1"/>
    <w:next w:val="1"/>
    <w:qFormat/>
    <w:uiPriority w:val="0"/>
    <w:pPr>
      <w:ind w:left="1200"/>
      <w:jc w:val="left"/>
    </w:pPr>
    <w:rPr>
      <w:rFonts w:ascii="Calibri" w:hAnsi="Calibri" w:cs="Calibri"/>
      <w:sz w:val="18"/>
      <w:szCs w:val="18"/>
    </w:rPr>
  </w:style>
  <w:style w:type="paragraph" w:customStyle="1" w:styleId="74">
    <w:name w:val="列表编号：参考文献"/>
    <w:basedOn w:val="1"/>
    <w:qFormat/>
    <w:uiPriority w:val="0"/>
    <w:pPr>
      <w:numPr>
        <w:ilvl w:val="0"/>
        <w:numId w:val="4"/>
      </w:numPr>
    </w:pPr>
  </w:style>
  <w:style w:type="paragraph" w:customStyle="1" w:styleId="75">
    <w:name w:val="目录 71"/>
    <w:basedOn w:val="1"/>
    <w:next w:val="1"/>
    <w:qFormat/>
    <w:uiPriority w:val="0"/>
    <w:pPr>
      <w:ind w:left="1440"/>
      <w:jc w:val="left"/>
    </w:pPr>
    <w:rPr>
      <w:rFonts w:ascii="Calibri" w:hAnsi="Calibri" w:cs="Calibri"/>
      <w:sz w:val="18"/>
      <w:szCs w:val="18"/>
    </w:rPr>
  </w:style>
  <w:style w:type="paragraph" w:customStyle="1" w:styleId="76">
    <w:name w:val="目录 81"/>
    <w:basedOn w:val="1"/>
    <w:next w:val="1"/>
    <w:qFormat/>
    <w:uiPriority w:val="0"/>
    <w:pPr>
      <w:ind w:left="1680"/>
      <w:jc w:val="left"/>
    </w:pPr>
    <w:rPr>
      <w:rFonts w:ascii="Calibri" w:hAnsi="Calibri" w:cs="Calibri"/>
      <w:sz w:val="18"/>
      <w:szCs w:val="18"/>
    </w:rPr>
  </w:style>
  <w:style w:type="paragraph" w:customStyle="1" w:styleId="77">
    <w:name w:val="样式1"/>
    <w:basedOn w:val="1"/>
    <w:qFormat/>
    <w:uiPriority w:val="0"/>
    <w:pPr>
      <w:numPr>
        <w:ilvl w:val="1"/>
        <w:numId w:val="5"/>
      </w:numPr>
    </w:pPr>
    <w:rPr>
      <w:sz w:val="21"/>
    </w:rPr>
  </w:style>
  <w:style w:type="paragraph" w:customStyle="1" w:styleId="78">
    <w:name w:val="图1"/>
    <w:basedOn w:val="1"/>
    <w:next w:val="1"/>
    <w:qFormat/>
    <w:uiPriority w:val="0"/>
    <w:pPr>
      <w:tabs>
        <w:tab w:val="left" w:pos="420"/>
      </w:tabs>
      <w:spacing w:before="156" w:beforeLines="50" w:after="312" w:afterLines="100" w:line="360" w:lineRule="auto"/>
      <w:ind w:left="1105" w:hanging="748"/>
      <w:jc w:val="center"/>
    </w:pPr>
    <w:rPr>
      <w:kern w:val="0"/>
    </w:rPr>
  </w:style>
  <w:style w:type="paragraph" w:customStyle="1" w:styleId="79">
    <w:name w:val="列出段落"/>
    <w:basedOn w:val="1"/>
    <w:qFormat/>
    <w:uiPriority w:val="0"/>
    <w:pPr>
      <w:ind w:firstLine="420" w:firstLineChars="200"/>
    </w:pPr>
    <w:rPr>
      <w:rFonts w:ascii="Calibri" w:hAnsi="Calibri"/>
      <w:sz w:val="21"/>
      <w:szCs w:val="22"/>
    </w:rPr>
  </w:style>
  <w:style w:type="paragraph" w:customStyle="1" w:styleId="80">
    <w:name w:val="参考文献"/>
    <w:qFormat/>
    <w:uiPriority w:val="0"/>
    <w:pPr>
      <w:widowControl w:val="0"/>
      <w:numPr>
        <w:ilvl w:val="0"/>
        <w:numId w:val="6"/>
      </w:numPr>
      <w:spacing w:line="324" w:lineRule="auto"/>
    </w:pPr>
    <w:rPr>
      <w:rFonts w:ascii="微软雅黑" w:hAnsi="Times New Roman" w:eastAsia="微软雅黑" w:cs="宋体"/>
      <w:kern w:val="2"/>
      <w:sz w:val="24"/>
      <w:szCs w:val="24"/>
      <w:lang w:val="en-US" w:eastAsia="zh-CN" w:bidi="ar-SA"/>
    </w:rPr>
  </w:style>
  <w:style w:type="paragraph" w:customStyle="1" w:styleId="81">
    <w:name w:val="Char Char Char Char Char Char Char Char Char Char Char Char Char"/>
    <w:basedOn w:val="1"/>
    <w:qFormat/>
    <w:uiPriority w:val="0"/>
    <w:rPr>
      <w:rFonts w:ascii="Tahoma" w:hAnsi="Tahoma"/>
      <w:szCs w:val="20"/>
    </w:rPr>
  </w:style>
  <w:style w:type="paragraph" w:customStyle="1" w:styleId="82">
    <w:name w:val="样式2"/>
    <w:basedOn w:val="12"/>
    <w:qFormat/>
    <w:uiPriority w:val="0"/>
    <w:pPr>
      <w:spacing w:before="93" w:beforeLines="30"/>
    </w:pPr>
    <w:rPr>
      <w:rFonts w:ascii="Cambria" w:hAnsi="Cambria" w:eastAsia="宋体" w:cs="Times New Roman"/>
      <w:szCs w:val="21"/>
    </w:rPr>
  </w:style>
  <w:style w:type="paragraph" w:customStyle="1" w:styleId="83">
    <w:name w:val="目录 91"/>
    <w:basedOn w:val="1"/>
    <w:next w:val="1"/>
    <w:qFormat/>
    <w:uiPriority w:val="0"/>
    <w:pPr>
      <w:ind w:left="1920"/>
      <w:jc w:val="left"/>
    </w:pPr>
    <w:rPr>
      <w:rFonts w:ascii="Calibri" w:hAnsi="Calibri" w:cs="Calibri"/>
      <w:sz w:val="18"/>
      <w:szCs w:val="18"/>
    </w:rPr>
  </w:style>
  <w:style w:type="paragraph" w:customStyle="1" w:styleId="84">
    <w:name w:val="目录 31"/>
    <w:basedOn w:val="1"/>
    <w:next w:val="1"/>
    <w:qFormat/>
    <w:uiPriority w:val="0"/>
    <w:pPr>
      <w:ind w:left="480"/>
      <w:jc w:val="left"/>
    </w:pPr>
    <w:rPr>
      <w:rFonts w:ascii="Calibri" w:hAnsi="Calibri" w:cs="Calibri"/>
      <w:i/>
      <w:iCs/>
      <w:sz w:val="20"/>
      <w:szCs w:val="20"/>
    </w:rPr>
  </w:style>
  <w:style w:type="paragraph" w:customStyle="1" w:styleId="85">
    <w:name w:val="图表文字"/>
    <w:basedOn w:val="1"/>
    <w:qFormat/>
    <w:uiPriority w:val="0"/>
    <w:rPr>
      <w:sz w:val="21"/>
    </w:rPr>
  </w:style>
  <w:style w:type="paragraph" w:customStyle="1" w:styleId="86">
    <w:name w:val="Default"/>
    <w:qFormat/>
    <w:uiPriority w:val="0"/>
    <w:pPr>
      <w:widowControl w:val="0"/>
      <w:autoSpaceDE w:val="0"/>
      <w:autoSpaceDN w:val="0"/>
      <w:adjustRightInd w:val="0"/>
    </w:pPr>
    <w:rPr>
      <w:rFonts w:ascii="微软雅黑" w:hAnsi="Times New Roman" w:eastAsia="微软雅黑" w:cs="Times New Roman"/>
      <w:color w:val="000000"/>
      <w:kern w:val="2"/>
      <w:sz w:val="24"/>
      <w:szCs w:val="24"/>
      <w:lang w:val="en-US" w:eastAsia="zh-CN" w:bidi="ar-SA"/>
    </w:rPr>
  </w:style>
  <w:style w:type="character" w:customStyle="1" w:styleId="87">
    <w:name w:val="页脚 字符"/>
    <w:basedOn w:val="33"/>
    <w:link w:val="23"/>
    <w:qFormat/>
    <w:uiPriority w:val="99"/>
    <w:rPr>
      <w:kern w:val="2"/>
      <w:sz w:val="18"/>
      <w:szCs w:val="18"/>
    </w:rPr>
  </w:style>
  <w:style w:type="character" w:customStyle="1" w:styleId="88">
    <w:name w:val="未处理的提及1"/>
    <w:basedOn w:val="3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sv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2.sv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30BCC-703C-45E5-989A-AE88C64BBF3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HUST</Company>
  <Pages>7</Pages>
  <Words>4241</Words>
  <Characters>4646</Characters>
  <Lines>6</Lines>
  <Paragraphs>1</Paragraphs>
  <TotalTime>2</TotalTime>
  <ScaleCrop>false</ScaleCrop>
  <LinksUpToDate>false</LinksUpToDate>
  <CharactersWithSpaces>4707</CharactersWithSpaces>
  <Application>WPS Office_11.8.2.11019_F1E327BC-269C-435d-A152-05C5408002CA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2019-11-14T02:37:00Z</dcterms:created>
  <dc:creator>xmdong</dc:creator>
  <cp:lastModifiedBy>Marco.</cp:lastModifiedBy>
  <cp:lastPrinted>2015-02-28T08:26:00Z</cp:lastPrinted>
  <dcterms:modified xsi:type="dcterms:W3CDTF">2023-05-14T12:53:35Z</dcterms:modified>
  <dc:title>计算机组成原理  课程设计报告</dc:title>
  <cp:revision>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2052-11.8.2.11019</vt:lpwstr>
  </property>
  <property fmtid="{D5CDD505-2E9C-101B-9397-08002B2CF9AE}" pid="3" name="KSOVERGUID">
    <vt:lpwstr>cf2129d59073f39bbce42aa061d59bc0</vt:lpwstr>
  </property>
  <property fmtid="{D5CDD505-2E9C-101B-9397-08002B2CF9AE}" pid="4" name="KSOVERCOUNTS">
    <vt:lpwstr>20</vt:lpwstr>
  </property>
  <property fmtid="{D5CDD505-2E9C-101B-9397-08002B2CF9AE}" pid="5" name="ICV">
    <vt:lpwstr>6C4CFA843E6D4EA49035B9F218A1EBCB</vt:lpwstr>
  </property>
</Properties>
</file>